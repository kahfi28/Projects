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Default ContentType="image/jpg" Extension="jpg"/>
  <Default ContentType="image/png" Extension="png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rFonts w:ascii="Times New Roman" w:cs="Times New Roman" w:eastAsia="Times New Roman" w:hAnsi="Times New Roman"/>
          <w:sz w:val="30"/>
          <w:szCs w:val="30"/>
        </w:rPr>
        <w:jc w:val="center"/>
        <w:spacing w:before="58"/>
        <w:ind w:left="3710" w:right="4016"/>
      </w:pPr>
      <w:r>
        <w:rPr>
          <w:rFonts w:ascii="Times New Roman" w:cs="Times New Roman" w:eastAsia="Times New Roman" w:hAnsi="Times New Roman"/>
          <w:b/>
          <w:spacing w:val="0"/>
          <w:w w:val="100"/>
          <w:sz w:val="30"/>
          <w:szCs w:val="30"/>
        </w:rPr>
        <w:t>MO</w:t>
      </w:r>
      <w:r>
        <w:rPr>
          <w:rFonts w:ascii="Times New Roman" w:cs="Times New Roman" w:eastAsia="Times New Roman" w:hAnsi="Times New Roman"/>
          <w:b/>
          <w:spacing w:val="-1"/>
          <w:w w:val="100"/>
          <w:sz w:val="30"/>
          <w:szCs w:val="30"/>
        </w:rPr>
        <w:t>D</w:t>
      </w:r>
      <w:r>
        <w:rPr>
          <w:rFonts w:ascii="Times New Roman" w:cs="Times New Roman" w:eastAsia="Times New Roman" w:hAnsi="Times New Roman"/>
          <w:b/>
          <w:spacing w:val="0"/>
          <w:w w:val="100"/>
          <w:sz w:val="30"/>
          <w:szCs w:val="30"/>
        </w:rPr>
        <w:t>UL</w:t>
      </w:r>
      <w:r>
        <w:rPr>
          <w:rFonts w:ascii="Times New Roman" w:cs="Times New Roman" w:eastAsia="Times New Roman" w:hAnsi="Times New Roman"/>
          <w:b/>
          <w:spacing w:val="-4"/>
          <w:w w:val="100"/>
          <w:sz w:val="30"/>
          <w:szCs w:val="30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30"/>
          <w:szCs w:val="30"/>
        </w:rPr>
        <w:t>2</w:t>
      </w:r>
      <w:r>
        <w:rPr>
          <w:rFonts w:ascii="Times New Roman" w:cs="Times New Roman" w:eastAsia="Times New Roman" w:hAnsi="Times New Roman"/>
          <w:spacing w:val="0"/>
          <w:w w:val="100"/>
          <w:sz w:val="30"/>
          <w:szCs w:val="30"/>
        </w:rPr>
      </w:r>
    </w:p>
    <w:p>
      <w:pPr>
        <w:rPr>
          <w:sz w:val="18"/>
          <w:szCs w:val="18"/>
        </w:rPr>
        <w:jc w:val="left"/>
        <w:spacing w:before="8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30"/>
          <w:szCs w:val="30"/>
        </w:rPr>
        <w:jc w:val="center"/>
        <w:ind w:left="941" w:right="1243"/>
      </w:pPr>
      <w:r>
        <w:rPr>
          <w:rFonts w:ascii="Times New Roman" w:cs="Times New Roman" w:eastAsia="Times New Roman" w:hAnsi="Times New Roman"/>
          <w:b/>
          <w:spacing w:val="-1"/>
          <w:w w:val="100"/>
          <w:sz w:val="30"/>
          <w:szCs w:val="30"/>
        </w:rPr>
        <w:t>P</w:t>
      </w:r>
      <w:r>
        <w:rPr>
          <w:rFonts w:ascii="Times New Roman" w:cs="Times New Roman" w:eastAsia="Times New Roman" w:hAnsi="Times New Roman"/>
          <w:b/>
          <w:spacing w:val="-1"/>
          <w:w w:val="100"/>
          <w:sz w:val="30"/>
          <w:szCs w:val="30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sz w:val="30"/>
          <w:szCs w:val="30"/>
        </w:rPr>
        <w:t>M</w:t>
      </w:r>
      <w:r>
        <w:rPr>
          <w:rFonts w:ascii="Times New Roman" w:cs="Times New Roman" w:eastAsia="Times New Roman" w:hAnsi="Times New Roman"/>
          <w:b/>
          <w:spacing w:val="-1"/>
          <w:w w:val="100"/>
          <w:sz w:val="30"/>
          <w:szCs w:val="30"/>
        </w:rPr>
        <w:t>B</w:t>
      </w:r>
      <w:r>
        <w:rPr>
          <w:rFonts w:ascii="Times New Roman" w:cs="Times New Roman" w:eastAsia="Times New Roman" w:hAnsi="Times New Roman"/>
          <w:b/>
          <w:spacing w:val="1"/>
          <w:w w:val="100"/>
          <w:sz w:val="30"/>
          <w:szCs w:val="30"/>
        </w:rPr>
        <w:t>U</w:t>
      </w:r>
      <w:r>
        <w:rPr>
          <w:rFonts w:ascii="Times New Roman" w:cs="Times New Roman" w:eastAsia="Times New Roman" w:hAnsi="Times New Roman"/>
          <w:b/>
          <w:spacing w:val="0"/>
          <w:w w:val="100"/>
          <w:sz w:val="30"/>
          <w:szCs w:val="30"/>
        </w:rPr>
        <w:t>A</w:t>
      </w:r>
      <w:r>
        <w:rPr>
          <w:rFonts w:ascii="Times New Roman" w:cs="Times New Roman" w:eastAsia="Times New Roman" w:hAnsi="Times New Roman"/>
          <w:b/>
          <w:spacing w:val="-1"/>
          <w:w w:val="100"/>
          <w:sz w:val="30"/>
          <w:szCs w:val="30"/>
        </w:rPr>
        <w:t>T</w:t>
      </w:r>
      <w:r>
        <w:rPr>
          <w:rFonts w:ascii="Times New Roman" w:cs="Times New Roman" w:eastAsia="Times New Roman" w:hAnsi="Times New Roman"/>
          <w:b/>
          <w:spacing w:val="1"/>
          <w:w w:val="100"/>
          <w:sz w:val="30"/>
          <w:szCs w:val="30"/>
        </w:rPr>
        <w:t>A</w:t>
      </w:r>
      <w:r>
        <w:rPr>
          <w:rFonts w:ascii="Times New Roman" w:cs="Times New Roman" w:eastAsia="Times New Roman" w:hAnsi="Times New Roman"/>
          <w:b/>
          <w:spacing w:val="0"/>
          <w:w w:val="100"/>
          <w:sz w:val="30"/>
          <w:szCs w:val="30"/>
        </w:rPr>
        <w:t>N</w:t>
      </w:r>
      <w:r>
        <w:rPr>
          <w:rFonts w:ascii="Times New Roman" w:cs="Times New Roman" w:eastAsia="Times New Roman" w:hAnsi="Times New Roman"/>
          <w:b/>
          <w:spacing w:val="-5"/>
          <w:w w:val="100"/>
          <w:sz w:val="30"/>
          <w:szCs w:val="30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30"/>
          <w:szCs w:val="30"/>
        </w:rPr>
        <w:t>K</w:t>
      </w:r>
      <w:r>
        <w:rPr>
          <w:rFonts w:ascii="Times New Roman" w:cs="Times New Roman" w:eastAsia="Times New Roman" w:hAnsi="Times New Roman"/>
          <w:b/>
          <w:spacing w:val="1"/>
          <w:w w:val="100"/>
          <w:sz w:val="30"/>
          <w:szCs w:val="30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sz w:val="30"/>
          <w:szCs w:val="30"/>
        </w:rPr>
        <w:t>R</w:t>
      </w:r>
      <w:r>
        <w:rPr>
          <w:rFonts w:ascii="Times New Roman" w:cs="Times New Roman" w:eastAsia="Times New Roman" w:hAnsi="Times New Roman"/>
          <w:b/>
          <w:spacing w:val="-1"/>
          <w:w w:val="100"/>
          <w:sz w:val="30"/>
          <w:szCs w:val="30"/>
        </w:rPr>
        <w:t>A</w:t>
      </w:r>
      <w:r>
        <w:rPr>
          <w:rFonts w:ascii="Times New Roman" w:cs="Times New Roman" w:eastAsia="Times New Roman" w:hAnsi="Times New Roman"/>
          <w:b/>
          <w:spacing w:val="0"/>
          <w:w w:val="100"/>
          <w:sz w:val="30"/>
          <w:szCs w:val="30"/>
        </w:rPr>
        <w:t>N</w:t>
      </w:r>
      <w:r>
        <w:rPr>
          <w:rFonts w:ascii="Times New Roman" w:cs="Times New Roman" w:eastAsia="Times New Roman" w:hAnsi="Times New Roman"/>
          <w:b/>
          <w:spacing w:val="-1"/>
          <w:w w:val="100"/>
          <w:sz w:val="30"/>
          <w:szCs w:val="30"/>
        </w:rPr>
        <w:t>G</w:t>
      </w:r>
      <w:r>
        <w:rPr>
          <w:rFonts w:ascii="Times New Roman" w:cs="Times New Roman" w:eastAsia="Times New Roman" w:hAnsi="Times New Roman"/>
          <w:b/>
          <w:spacing w:val="1"/>
          <w:w w:val="100"/>
          <w:sz w:val="30"/>
          <w:szCs w:val="30"/>
        </w:rPr>
        <w:t>K</w:t>
      </w:r>
      <w:r>
        <w:rPr>
          <w:rFonts w:ascii="Times New Roman" w:cs="Times New Roman" w:eastAsia="Times New Roman" w:hAnsi="Times New Roman"/>
          <w:b/>
          <w:spacing w:val="0"/>
          <w:w w:val="100"/>
          <w:sz w:val="30"/>
          <w:szCs w:val="30"/>
        </w:rPr>
        <w:t>A</w:t>
      </w:r>
      <w:r>
        <w:rPr>
          <w:rFonts w:ascii="Times New Roman" w:cs="Times New Roman" w:eastAsia="Times New Roman" w:hAnsi="Times New Roman"/>
          <w:b/>
          <w:spacing w:val="-5"/>
          <w:w w:val="100"/>
          <w:sz w:val="30"/>
          <w:szCs w:val="30"/>
        </w:rPr>
        <w:t> </w:t>
      </w:r>
      <w:r>
        <w:rPr>
          <w:rFonts w:ascii="Times New Roman" w:cs="Times New Roman" w:eastAsia="Times New Roman" w:hAnsi="Times New Roman"/>
          <w:b/>
          <w:spacing w:val="2"/>
          <w:w w:val="100"/>
          <w:sz w:val="30"/>
          <w:szCs w:val="30"/>
        </w:rPr>
        <w:t>W</w:t>
      </w:r>
      <w:r>
        <w:rPr>
          <w:rFonts w:ascii="Times New Roman" w:cs="Times New Roman" w:eastAsia="Times New Roman" w:hAnsi="Times New Roman"/>
          <w:b/>
          <w:spacing w:val="-1"/>
          <w:w w:val="100"/>
          <w:sz w:val="30"/>
          <w:szCs w:val="30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sz w:val="30"/>
          <w:szCs w:val="30"/>
        </w:rPr>
        <w:t>B</w:t>
      </w:r>
      <w:r>
        <w:rPr>
          <w:rFonts w:ascii="Times New Roman" w:cs="Times New Roman" w:eastAsia="Times New Roman" w:hAnsi="Times New Roman"/>
          <w:b/>
          <w:spacing w:val="-3"/>
          <w:w w:val="100"/>
          <w:sz w:val="30"/>
          <w:szCs w:val="30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30"/>
          <w:szCs w:val="30"/>
        </w:rPr>
        <w:t>D</w:t>
      </w:r>
      <w:r>
        <w:rPr>
          <w:rFonts w:ascii="Times New Roman" w:cs="Times New Roman" w:eastAsia="Times New Roman" w:hAnsi="Times New Roman"/>
          <w:b/>
          <w:spacing w:val="-1"/>
          <w:w w:val="100"/>
          <w:sz w:val="30"/>
          <w:szCs w:val="30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sz w:val="30"/>
          <w:szCs w:val="30"/>
        </w:rPr>
        <w:t>N</w:t>
      </w:r>
      <w:r>
        <w:rPr>
          <w:rFonts w:ascii="Times New Roman" w:cs="Times New Roman" w:eastAsia="Times New Roman" w:hAnsi="Times New Roman"/>
          <w:b/>
          <w:spacing w:val="-1"/>
          <w:w w:val="100"/>
          <w:sz w:val="30"/>
          <w:szCs w:val="30"/>
        </w:rPr>
        <w:t>G</w:t>
      </w:r>
      <w:r>
        <w:rPr>
          <w:rFonts w:ascii="Times New Roman" w:cs="Times New Roman" w:eastAsia="Times New Roman" w:hAnsi="Times New Roman"/>
          <w:b/>
          <w:spacing w:val="0"/>
          <w:w w:val="100"/>
          <w:sz w:val="30"/>
          <w:szCs w:val="30"/>
        </w:rPr>
        <w:t>AN</w:t>
      </w:r>
      <w:r>
        <w:rPr>
          <w:rFonts w:ascii="Times New Roman" w:cs="Times New Roman" w:eastAsia="Times New Roman" w:hAnsi="Times New Roman"/>
          <w:b/>
          <w:spacing w:val="-1"/>
          <w:w w:val="100"/>
          <w:sz w:val="30"/>
          <w:szCs w:val="30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30"/>
          <w:szCs w:val="30"/>
        </w:rPr>
        <w:t>H</w:t>
      </w:r>
      <w:r>
        <w:rPr>
          <w:rFonts w:ascii="Times New Roman" w:cs="Times New Roman" w:eastAsia="Times New Roman" w:hAnsi="Times New Roman"/>
          <w:b/>
          <w:spacing w:val="-1"/>
          <w:w w:val="100"/>
          <w:sz w:val="30"/>
          <w:szCs w:val="30"/>
        </w:rPr>
        <w:t>T</w:t>
      </w:r>
      <w:r>
        <w:rPr>
          <w:rFonts w:ascii="Times New Roman" w:cs="Times New Roman" w:eastAsia="Times New Roman" w:hAnsi="Times New Roman"/>
          <w:b/>
          <w:spacing w:val="2"/>
          <w:w w:val="100"/>
          <w:sz w:val="30"/>
          <w:szCs w:val="30"/>
        </w:rPr>
        <w:t>M</w:t>
      </w:r>
      <w:r>
        <w:rPr>
          <w:rFonts w:ascii="Times New Roman" w:cs="Times New Roman" w:eastAsia="Times New Roman" w:hAnsi="Times New Roman"/>
          <w:b/>
          <w:spacing w:val="0"/>
          <w:w w:val="100"/>
          <w:sz w:val="30"/>
          <w:szCs w:val="30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30"/>
          <w:szCs w:val="30"/>
        </w:rPr>
      </w:r>
    </w:p>
    <w:p>
      <w:pPr>
        <w:rPr>
          <w:sz w:val="18"/>
          <w:szCs w:val="18"/>
        </w:rPr>
        <w:jc w:val="left"/>
        <w:spacing w:before="3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18"/>
      </w:pPr>
      <w:r>
        <w:rPr>
          <w:rFonts w:ascii="Times New Roman" w:cs="Times New Roman" w:eastAsia="Times New Roman" w:hAnsi="Times New Roman"/>
          <w:spacing w:val="-1"/>
          <w:w w:val="100"/>
          <w:sz w:val="30"/>
          <w:szCs w:val="30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30"/>
          <w:szCs w:val="30"/>
        </w:rPr>
        <w:t>.</w:t>
      </w:r>
      <w:r>
        <w:rPr>
          <w:rFonts w:ascii="Times New Roman" w:cs="Times New Roman" w:eastAsia="Times New Roman" w:hAnsi="Times New Roman"/>
          <w:spacing w:val="-3"/>
          <w:w w:val="100"/>
          <w:sz w:val="30"/>
          <w:szCs w:val="3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JU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60" w:lineRule="exact"/>
        <w:ind w:left="838"/>
      </w:pP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spacing w:val="1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mampu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ngka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menggun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1"/>
        <w:ind w:left="838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mampu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struktur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ML</w:t>
      </w:r>
    </w:p>
    <w:p>
      <w:pPr>
        <w:rPr>
          <w:sz w:val="12"/>
          <w:szCs w:val="12"/>
        </w:rPr>
        <w:jc w:val="left"/>
        <w:spacing w:before="1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18"/>
      </w:pPr>
      <w:r>
        <w:rPr>
          <w:rFonts w:ascii="Times New Roman" w:cs="Times New Roman" w:eastAsia="Times New Roman" w:hAnsi="Times New Roman"/>
          <w:spacing w:val="1"/>
          <w:w w:val="100"/>
          <w:sz w:val="30"/>
          <w:szCs w:val="30"/>
        </w:rPr>
        <w:t>B</w:t>
      </w:r>
      <w:r>
        <w:rPr>
          <w:rFonts w:ascii="Times New Roman" w:cs="Times New Roman" w:eastAsia="Times New Roman" w:hAnsi="Times New Roman"/>
          <w:spacing w:val="0"/>
          <w:w w:val="100"/>
          <w:sz w:val="30"/>
          <w:szCs w:val="30"/>
        </w:rPr>
        <w:t>.</w:t>
      </w:r>
      <w:r>
        <w:rPr>
          <w:rFonts w:ascii="Times New Roman" w:cs="Times New Roman" w:eastAsia="Times New Roman" w:hAnsi="Times New Roman"/>
          <w:spacing w:val="11"/>
          <w:w w:val="100"/>
          <w:sz w:val="30"/>
          <w:szCs w:val="3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x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50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menit</w:t>
      </w:r>
    </w:p>
    <w:p>
      <w:pPr>
        <w:rPr>
          <w:sz w:val="28"/>
          <w:szCs w:val="28"/>
        </w:rPr>
        <w:jc w:val="left"/>
        <w:spacing w:before="13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18"/>
      </w:pPr>
      <w:r>
        <w:rPr>
          <w:rFonts w:ascii="Times New Roman" w:cs="Times New Roman" w:eastAsia="Times New Roman" w:hAnsi="Times New Roman"/>
          <w:spacing w:val="1"/>
          <w:w w:val="100"/>
          <w:sz w:val="30"/>
          <w:szCs w:val="30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30"/>
          <w:szCs w:val="30"/>
        </w:rPr>
        <w:t>.</w:t>
      </w:r>
      <w:r>
        <w:rPr>
          <w:rFonts w:ascii="Times New Roman" w:cs="Times New Roman" w:eastAsia="Times New Roman" w:hAnsi="Times New Roman"/>
          <w:spacing w:val="11"/>
          <w:w w:val="100"/>
          <w:sz w:val="30"/>
          <w:szCs w:val="3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"/>
        <w:ind w:left="478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1.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Hy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xt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La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age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(HTML)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17" w:line="258" w:lineRule="auto"/>
        <w:ind w:left="480" w:right="247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Hyp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xt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rkup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TM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nya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ks,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deng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mbah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“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tand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”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k,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teks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tu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mpak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ntuk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rb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mampu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meny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teks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j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nis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suk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Hyp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xt.</w:t>
      </w:r>
    </w:p>
    <w:p>
      <w:pPr>
        <w:rPr>
          <w:sz w:val="28"/>
          <w:szCs w:val="28"/>
        </w:rPr>
        <w:jc w:val="left"/>
        <w:spacing w:before="18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59" w:lineRule="auto"/>
        <w:ind w:left="480" w:right="154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Hyp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xt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rkup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TM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untuk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info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masi.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nfo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masi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lkan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dibungkus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tag.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Ciri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tag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nggu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tanda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„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&lt;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&gt;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„.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7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56" w:lineRule="auto"/>
        <w:ind w:left="480" w:right="575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rk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info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mbah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mp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tkan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teks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untuk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jel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teks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but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nte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tasi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up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mbahk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buk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untuk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tampi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3" w:line="259" w:lineRule="auto"/>
        <w:ind w:left="480" w:right="61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tet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pi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untuk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memb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struktur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tasi/pe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rti.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ML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xt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rkup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rup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GML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tand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z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rkup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ontoh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subs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GML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: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60" w:lineRule="exact"/>
        <w:ind w:left="132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XML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Xt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nsib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)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1" w:line="258" w:lineRule="auto"/>
        <w:ind w:left="1320" w:right="2422"/>
      </w:pP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(Syn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roni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z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dia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nteg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thML</w:t>
      </w:r>
      <w:r>
        <w:rPr>
          <w:rFonts w:ascii="Times New Roman" w:cs="Times New Roman" w:eastAsia="Times New Roman" w:hAnsi="Times New Roman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(M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them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rkup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)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60" w:lineRule="exact"/>
        <w:ind w:left="132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CML</w:t>
      </w:r>
      <w:r>
        <w:rPr>
          <w:rFonts w:ascii="Times New Roman" w:cs="Times New Roman" w:eastAsia="Times New Roman" w:hAnsi="Times New Roman"/>
          <w:spacing w:val="-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(Ch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rkup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)</w:t>
      </w:r>
    </w:p>
    <w:p>
      <w:pPr>
        <w:rPr>
          <w:sz w:val="12"/>
          <w:szCs w:val="12"/>
        </w:rPr>
        <w:jc w:val="left"/>
        <w:spacing w:before="6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478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2.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tur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17"/>
        <w:ind w:left="48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rint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but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(&lt;&gt;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mua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rint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ML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2" w:line="256" w:lineRule="auto"/>
        <w:ind w:left="480" w:right="424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menggun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unt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membu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lan.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rd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3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tag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5"/>
        <w:ind w:left="192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1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buka</w:t>
      </w:r>
      <w:r>
        <w:rPr>
          <w:rFonts w:ascii="Times New Roman" w:cs="Times New Roman" w:eastAsia="Times New Roman" w:hAnsi="Times New Roman"/>
          <w:spacing w:val="-8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tu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up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4"/>
        <w:ind w:left="192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tunggal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4"/>
        <w:ind w:left="192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meng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ndung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is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1"/>
        <w:ind w:left="48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gian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ML,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iga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gian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ma: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19"/>
        <w:ind w:left="480"/>
      </w:pP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&lt;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ML&gt;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...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&lt;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/HTM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&gt;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19"/>
        <w:ind w:left="480"/>
      </w:pP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&lt;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&gt;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….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&lt;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/HE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&gt;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1"/>
        <w:ind w:left="480"/>
        <w:sectPr>
          <w:pgSz w:h="15840" w:w="12240"/>
          <w:pgMar w:bottom="280" w:left="1680" w:right="1380" w:top="1380"/>
        </w:sectPr>
      </w:pP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&lt;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Y&gt;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...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&lt;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&gt;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59"/>
        <w:ind w:left="438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a.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17"/>
        <w:ind w:left="440"/>
      </w:pP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bias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nya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lah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1"/>
        <w:ind w:left="440"/>
      </w:pP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&lt;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!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OCTYPE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&gt;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1" w:line="258" w:lineRule="auto"/>
        <w:ind w:left="440" w:right="1118"/>
      </w:pP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ument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ML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rus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tu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tag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ML,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untuk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menunjukk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do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umen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TML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60" w:lineRule="exact"/>
        <w:ind w:left="440"/>
      </w:pP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&lt;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&gt;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&lt;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/HTML&gt;</w:t>
      </w:r>
    </w:p>
    <w:p>
      <w:pPr>
        <w:rPr>
          <w:sz w:val="13"/>
          <w:szCs w:val="13"/>
        </w:rPr>
        <w:jc w:val="left"/>
        <w:spacing w:before="1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438"/>
      </w:pP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17"/>
        <w:ind w:left="440"/>
      </w:pP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AD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risi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info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masi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ntang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dokumen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page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but.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19"/>
        <w:ind w:left="44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nggun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&lt;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&gt;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&lt;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/HE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&gt;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Kompon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lam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: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1"/>
        <w:ind w:left="798"/>
      </w:pPr>
      <w:r>
        <w:rPr>
          <w:rFonts w:ascii="Verdana" w:cs="Verdana" w:eastAsia="Verdana" w:hAnsi="Verdana"/>
          <w:spacing w:val="0"/>
          <w:w w:val="100"/>
          <w:sz w:val="24"/>
          <w:szCs w:val="24"/>
        </w:rPr>
        <w:t>•</w:t>
      </w:r>
      <w:r>
        <w:rPr>
          <w:rFonts w:ascii="Verdana" w:cs="Verdana" w:eastAsia="Verdana" w:hAnsi="Verdana"/>
          <w:spacing w:val="0"/>
          <w:w w:val="100"/>
          <w:sz w:val="24"/>
          <w:szCs w:val="24"/>
        </w:rPr>
        <w:t> </w:t>
      </w:r>
      <w:r>
        <w:rPr>
          <w:rFonts w:ascii="Verdana" w:cs="Verdana" w:eastAsia="Verdana" w:hAnsi="Verdana"/>
          <w:spacing w:val="6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&lt;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BASE&gt;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ddr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ss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ument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1"/>
        <w:ind w:left="798"/>
      </w:pPr>
      <w:r>
        <w:rPr>
          <w:rFonts w:ascii="Verdana" w:cs="Verdana" w:eastAsia="Verdana" w:hAnsi="Verdana"/>
          <w:spacing w:val="0"/>
          <w:w w:val="100"/>
          <w:sz w:val="24"/>
          <w:szCs w:val="24"/>
        </w:rPr>
        <w:t>•</w:t>
      </w:r>
      <w:r>
        <w:rPr>
          <w:rFonts w:ascii="Verdana" w:cs="Verdana" w:eastAsia="Verdana" w:hAnsi="Verdana"/>
          <w:spacing w:val="0"/>
          <w:w w:val="100"/>
          <w:sz w:val="24"/>
          <w:szCs w:val="24"/>
        </w:rPr>
        <w:t> </w:t>
      </w:r>
      <w:r>
        <w:rPr>
          <w:rFonts w:ascii="Verdana" w:cs="Verdana" w:eastAsia="Verdana" w:hAnsi="Verdana"/>
          <w:spacing w:val="6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ontoh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: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3"/>
        <w:ind w:left="800"/>
      </w:pPr>
      <w:r>
        <w:rPr>
          <w:rFonts w:ascii="Verdana" w:cs="Verdana" w:eastAsia="Verdana" w:hAnsi="Verdana"/>
          <w:spacing w:val="0"/>
          <w:w w:val="100"/>
          <w:sz w:val="24"/>
          <w:szCs w:val="24"/>
        </w:rPr>
        <w:t>•</w:t>
      </w:r>
      <w:r>
        <w:rPr>
          <w:rFonts w:ascii="Verdana" w:cs="Verdana" w:eastAsia="Verdana" w:hAnsi="Verdana"/>
          <w:spacing w:val="0"/>
          <w:w w:val="100"/>
          <w:sz w:val="24"/>
          <w:szCs w:val="24"/>
        </w:rPr>
        <w:t> </w:t>
      </w:r>
      <w:r>
        <w:rPr>
          <w:rFonts w:ascii="Verdana" w:cs="Verdana" w:eastAsia="Verdana" w:hAnsi="Verdana"/>
          <w:spacing w:val="6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&lt;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BASE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HRE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"</w:t>
      </w:r>
      <w:hyperlink r:id="rId4">
        <w:r>
          <w:rPr>
            <w:rFonts w:ascii="Times New Roman" w:cs="Times New Roman" w:eastAsia="Times New Roman" w:hAnsi="Times New Roman"/>
            <w:spacing w:val="0"/>
            <w:w w:val="100"/>
            <w:sz w:val="24"/>
            <w:szCs w:val="24"/>
          </w:rPr>
          <w:t>ht</w:t>
        </w:r>
        <w:r>
          <w:rPr>
            <w:rFonts w:ascii="Times New Roman" w:cs="Times New Roman" w:eastAsia="Times New Roman" w:hAnsi="Times New Roman"/>
            <w:spacing w:val="1"/>
            <w:w w:val="100"/>
            <w:sz w:val="24"/>
            <w:szCs w:val="24"/>
          </w:rPr>
          <w:t>t</w:t>
        </w:r>
        <w:r>
          <w:rPr>
            <w:rFonts w:ascii="Times New Roman" w:cs="Times New Roman" w:eastAsia="Times New Roman" w:hAnsi="Times New Roman"/>
            <w:spacing w:val="0"/>
            <w:w w:val="100"/>
            <w:sz w:val="24"/>
            <w:szCs w:val="24"/>
          </w:rPr>
          <w:t>p:</w:t>
        </w:r>
        <w:r>
          <w:rPr>
            <w:rFonts w:ascii="Times New Roman" w:cs="Times New Roman" w:eastAsia="Times New Roman" w:hAnsi="Times New Roman"/>
            <w:spacing w:val="1"/>
            <w:w w:val="100"/>
            <w:sz w:val="24"/>
            <w:szCs w:val="24"/>
          </w:rPr>
          <w:t>/</w:t>
        </w:r>
        <w:r>
          <w:rPr>
            <w:rFonts w:ascii="Times New Roman" w:cs="Times New Roman" w:eastAsia="Times New Roman" w:hAnsi="Times New Roman"/>
            <w:spacing w:val="0"/>
            <w:w w:val="100"/>
            <w:sz w:val="24"/>
            <w:szCs w:val="24"/>
          </w:rPr>
          <w:t>/ww</w:t>
        </w:r>
        <w:r>
          <w:rPr>
            <w:rFonts w:ascii="Times New Roman" w:cs="Times New Roman" w:eastAsia="Times New Roman" w:hAnsi="Times New Roman"/>
            <w:spacing w:val="-1"/>
            <w:w w:val="100"/>
            <w:sz w:val="24"/>
            <w:szCs w:val="24"/>
          </w:rPr>
          <w:t>w</w:t>
        </w:r>
        <w:r>
          <w:rPr>
            <w:rFonts w:ascii="Times New Roman" w:cs="Times New Roman" w:eastAsia="Times New Roman" w:hAnsi="Times New Roman"/>
            <w:spacing w:val="0"/>
            <w:w w:val="100"/>
            <w:sz w:val="24"/>
            <w:szCs w:val="24"/>
          </w:rPr>
          <w:t>.uns.</w:t>
        </w:r>
        <w:r>
          <w:rPr>
            <w:rFonts w:ascii="Times New Roman" w:cs="Times New Roman" w:eastAsia="Times New Roman" w:hAnsi="Times New Roman"/>
            <w:spacing w:val="-1"/>
            <w:w w:val="100"/>
            <w:sz w:val="24"/>
            <w:szCs w:val="24"/>
          </w:rPr>
          <w:t>a</w:t>
        </w:r>
        <w:r>
          <w:rPr>
            <w:rFonts w:ascii="Times New Roman" w:cs="Times New Roman" w:eastAsia="Times New Roman" w:hAnsi="Times New Roman"/>
            <w:spacing w:val="-1"/>
            <w:w w:val="100"/>
            <w:sz w:val="24"/>
            <w:szCs w:val="24"/>
          </w:rPr>
          <w:t>c</w:t>
        </w:r>
        <w:r>
          <w:rPr>
            <w:rFonts w:ascii="Times New Roman" w:cs="Times New Roman" w:eastAsia="Times New Roman" w:hAnsi="Times New Roman"/>
            <w:spacing w:val="0"/>
            <w:w w:val="100"/>
            <w:sz w:val="24"/>
            <w:szCs w:val="24"/>
          </w:rPr>
          <w:t>.id</w:t>
        </w:r>
        <w:r>
          <w:rPr>
            <w:rFonts w:ascii="Times New Roman" w:cs="Times New Roman" w:eastAsia="Times New Roman" w:hAnsi="Times New Roman"/>
            <w:spacing w:val="1"/>
            <w:w w:val="100"/>
            <w:sz w:val="24"/>
            <w:szCs w:val="24"/>
          </w:rPr>
          <w:t>/</w:t>
        </w:r>
        <w:r>
          <w:rPr>
            <w:rFonts w:ascii="Times New Roman" w:cs="Times New Roman" w:eastAsia="Times New Roman" w:hAnsi="Times New Roman"/>
            <w:spacing w:val="0"/>
            <w:w w:val="100"/>
            <w:sz w:val="24"/>
            <w:szCs w:val="24"/>
          </w:rPr>
          <w:t>"&gt;</w:t>
        </w:r>
      </w:hyperlink>
      <w:r>
        <w:rPr>
          <w:rFonts w:ascii="Times New Roman" w:cs="Times New Roman" w:eastAsia="Times New Roman" w:hAnsi="Times New Roman"/>
          <w:spacing w:val="5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rtinya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hyperlink r:id="rId5">
        <w:r>
          <w:rPr>
            <w:rFonts w:ascii="Times New Roman" w:cs="Times New Roman" w:eastAsia="Times New Roman" w:hAnsi="Times New Roman"/>
            <w:spacing w:val="0"/>
            <w:w w:val="100"/>
            <w:sz w:val="24"/>
            <w:szCs w:val="24"/>
          </w:rPr>
          <w:t>w</w:t>
        </w:r>
        <w:r>
          <w:rPr>
            <w:rFonts w:ascii="Times New Roman" w:cs="Times New Roman" w:eastAsia="Times New Roman" w:hAnsi="Times New Roman"/>
            <w:spacing w:val="-1"/>
            <w:w w:val="100"/>
            <w:sz w:val="24"/>
            <w:szCs w:val="24"/>
          </w:rPr>
          <w:t>w</w:t>
        </w:r>
        <w:r>
          <w:rPr>
            <w:rFonts w:ascii="Times New Roman" w:cs="Times New Roman" w:eastAsia="Times New Roman" w:hAnsi="Times New Roman"/>
            <w:spacing w:val="0"/>
            <w:w w:val="100"/>
            <w:sz w:val="24"/>
            <w:szCs w:val="24"/>
          </w:rPr>
          <w:t>w.uns.</w:t>
        </w:r>
        <w:r>
          <w:rPr>
            <w:rFonts w:ascii="Times New Roman" w:cs="Times New Roman" w:eastAsia="Times New Roman" w:hAnsi="Times New Roman"/>
            <w:spacing w:val="1"/>
            <w:w w:val="100"/>
            <w:sz w:val="24"/>
            <w:szCs w:val="24"/>
          </w:rPr>
          <w:t>a</w:t>
        </w:r>
        <w:r>
          <w:rPr>
            <w:rFonts w:ascii="Times New Roman" w:cs="Times New Roman" w:eastAsia="Times New Roman" w:hAnsi="Times New Roman"/>
            <w:spacing w:val="-1"/>
            <w:w w:val="100"/>
            <w:sz w:val="24"/>
            <w:szCs w:val="24"/>
          </w:rPr>
          <w:t>c</w:t>
        </w:r>
        <w:r>
          <w:rPr>
            <w:rFonts w:ascii="Times New Roman" w:cs="Times New Roman" w:eastAsia="Times New Roman" w:hAnsi="Times New Roman"/>
            <w:spacing w:val="0"/>
            <w:w w:val="100"/>
            <w:sz w:val="24"/>
            <w:szCs w:val="24"/>
          </w:rPr>
          <w:t>.id</w:t>
        </w:r>
        <w:r>
          <w:rPr>
            <w:rFonts w:ascii="Times New Roman" w:cs="Times New Roman" w:eastAsia="Times New Roman" w:hAnsi="Times New Roman"/>
            <w:spacing w:val="1"/>
            <w:w w:val="100"/>
            <w:sz w:val="24"/>
            <w:szCs w:val="24"/>
          </w:rPr>
          <w:t> </w:t>
        </w:r>
        <w:r>
          <w:rPr>
            <w:rFonts w:ascii="Times New Roman" w:cs="Times New Roman" w:eastAsia="Times New Roman" w:hAnsi="Times New Roman"/>
            <w:spacing w:val="-1"/>
            <w:w w:val="100"/>
            <w:sz w:val="24"/>
            <w:szCs w:val="24"/>
          </w:rPr>
          <w:t>a</w:t>
        </w:r>
      </w:hyperlink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lah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th/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19"/>
        <w:ind w:left="116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jalur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vigasi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tabs>
          <w:tab w:pos="1160" w:val="left"/>
        </w:tabs>
        <w:jc w:val="left"/>
        <w:spacing w:before="23" w:line="253" w:lineRule="auto"/>
        <w:ind w:hanging="360" w:left="1160" w:right="396"/>
      </w:pPr>
      <w:r>
        <w:rPr>
          <w:rFonts w:ascii="Verdana" w:cs="Verdana" w:eastAsia="Verdana" w:hAnsi="Verdana"/>
          <w:spacing w:val="0"/>
          <w:w w:val="100"/>
          <w:sz w:val="24"/>
          <w:szCs w:val="24"/>
        </w:rPr>
        <w:t>•</w:t>
      </w:r>
      <w:r>
        <w:rPr>
          <w:rFonts w:ascii="Verdana" w:cs="Verdana" w:eastAsia="Verdana" w:hAnsi="Verdana"/>
          <w:spacing w:val="0"/>
          <w:w w:val="100"/>
          <w:sz w:val="24"/>
          <w:szCs w:val="24"/>
        </w:rPr>
        <w:tab/>
      </w:r>
      <w:r>
        <w:rPr>
          <w:rFonts w:ascii="Verdana" w:cs="Verdana" w:eastAsia="Verdana" w:hAnsi="Verdana"/>
          <w:spacing w:val="0"/>
          <w:w w:val="100"/>
          <w:sz w:val="24"/>
          <w:szCs w:val="24"/>
        </w:rPr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&lt;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BASE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HRE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"</w:t>
      </w:r>
      <w:hyperlink r:id="rId6">
        <w:r>
          <w:rPr>
            <w:rFonts w:ascii="Times New Roman" w:cs="Times New Roman" w:eastAsia="Times New Roman" w:hAnsi="Times New Roman"/>
            <w:spacing w:val="0"/>
            <w:w w:val="100"/>
            <w:sz w:val="24"/>
            <w:szCs w:val="24"/>
          </w:rPr>
          <w:t>ht</w:t>
        </w:r>
        <w:r>
          <w:rPr>
            <w:rFonts w:ascii="Times New Roman" w:cs="Times New Roman" w:eastAsia="Times New Roman" w:hAnsi="Times New Roman"/>
            <w:spacing w:val="1"/>
            <w:w w:val="100"/>
            <w:sz w:val="24"/>
            <w:szCs w:val="24"/>
          </w:rPr>
          <w:t>t</w:t>
        </w:r>
        <w:r>
          <w:rPr>
            <w:rFonts w:ascii="Times New Roman" w:cs="Times New Roman" w:eastAsia="Times New Roman" w:hAnsi="Times New Roman"/>
            <w:spacing w:val="0"/>
            <w:w w:val="100"/>
            <w:sz w:val="24"/>
            <w:szCs w:val="24"/>
          </w:rPr>
          <w:t>p:</w:t>
        </w:r>
        <w:r>
          <w:rPr>
            <w:rFonts w:ascii="Times New Roman" w:cs="Times New Roman" w:eastAsia="Times New Roman" w:hAnsi="Times New Roman"/>
            <w:spacing w:val="1"/>
            <w:w w:val="100"/>
            <w:sz w:val="24"/>
            <w:szCs w:val="24"/>
          </w:rPr>
          <w:t>/</w:t>
        </w:r>
        <w:r>
          <w:rPr>
            <w:rFonts w:ascii="Times New Roman" w:cs="Times New Roman" w:eastAsia="Times New Roman" w:hAnsi="Times New Roman"/>
            <w:spacing w:val="0"/>
            <w:w w:val="100"/>
            <w:sz w:val="24"/>
            <w:szCs w:val="24"/>
          </w:rPr>
          <w:t>/ww</w:t>
        </w:r>
        <w:r>
          <w:rPr>
            <w:rFonts w:ascii="Times New Roman" w:cs="Times New Roman" w:eastAsia="Times New Roman" w:hAnsi="Times New Roman"/>
            <w:spacing w:val="-1"/>
            <w:w w:val="100"/>
            <w:sz w:val="24"/>
            <w:szCs w:val="24"/>
          </w:rPr>
          <w:t>w</w:t>
        </w:r>
        <w:r>
          <w:rPr>
            <w:rFonts w:ascii="Times New Roman" w:cs="Times New Roman" w:eastAsia="Times New Roman" w:hAnsi="Times New Roman"/>
            <w:spacing w:val="0"/>
            <w:w w:val="100"/>
            <w:sz w:val="24"/>
            <w:szCs w:val="24"/>
          </w:rPr>
          <w:t>.uns.</w:t>
        </w:r>
        <w:r>
          <w:rPr>
            <w:rFonts w:ascii="Times New Roman" w:cs="Times New Roman" w:eastAsia="Times New Roman" w:hAnsi="Times New Roman"/>
            <w:spacing w:val="-1"/>
            <w:w w:val="100"/>
            <w:sz w:val="24"/>
            <w:szCs w:val="24"/>
          </w:rPr>
          <w:t>a</w:t>
        </w:r>
        <w:r>
          <w:rPr>
            <w:rFonts w:ascii="Times New Roman" w:cs="Times New Roman" w:eastAsia="Times New Roman" w:hAnsi="Times New Roman"/>
            <w:spacing w:val="-1"/>
            <w:w w:val="100"/>
            <w:sz w:val="24"/>
            <w:szCs w:val="24"/>
          </w:rPr>
          <w:t>c</w:t>
        </w:r>
        <w:r>
          <w:rPr>
            <w:rFonts w:ascii="Times New Roman" w:cs="Times New Roman" w:eastAsia="Times New Roman" w:hAnsi="Times New Roman"/>
            <w:spacing w:val="0"/>
            <w:w w:val="100"/>
            <w:sz w:val="24"/>
            <w:szCs w:val="24"/>
          </w:rPr>
          <w:t>.id</w:t>
        </w:r>
        <w:r>
          <w:rPr>
            <w:rFonts w:ascii="Times New Roman" w:cs="Times New Roman" w:eastAsia="Times New Roman" w:hAnsi="Times New Roman"/>
            <w:spacing w:val="1"/>
            <w:w w:val="100"/>
            <w:sz w:val="24"/>
            <w:szCs w:val="24"/>
          </w:rPr>
          <w:t>/</w:t>
        </w:r>
        <w:r>
          <w:rPr>
            <w:rFonts w:ascii="Times New Roman" w:cs="Times New Roman" w:eastAsia="Times New Roman" w:hAnsi="Times New Roman"/>
            <w:spacing w:val="0"/>
            <w:w w:val="100"/>
            <w:sz w:val="24"/>
            <w:szCs w:val="24"/>
          </w:rPr>
          <w:t>"&gt;</w:t>
        </w:r>
      </w:hyperlink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rtinya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hyperlink r:id="rId7">
        <w:r>
          <w:rPr>
            <w:rFonts w:ascii="Times New Roman" w:cs="Times New Roman" w:eastAsia="Times New Roman" w:hAnsi="Times New Roman"/>
            <w:spacing w:val="0"/>
            <w:w w:val="100"/>
            <w:sz w:val="24"/>
            <w:szCs w:val="24"/>
          </w:rPr>
          <w:t>w</w:t>
        </w:r>
        <w:r>
          <w:rPr>
            <w:rFonts w:ascii="Times New Roman" w:cs="Times New Roman" w:eastAsia="Times New Roman" w:hAnsi="Times New Roman"/>
            <w:spacing w:val="-1"/>
            <w:w w:val="100"/>
            <w:sz w:val="24"/>
            <w:szCs w:val="24"/>
          </w:rPr>
          <w:t>w</w:t>
        </w:r>
        <w:r>
          <w:rPr>
            <w:rFonts w:ascii="Times New Roman" w:cs="Times New Roman" w:eastAsia="Times New Roman" w:hAnsi="Times New Roman"/>
            <w:spacing w:val="0"/>
            <w:w w:val="100"/>
            <w:sz w:val="24"/>
            <w:szCs w:val="24"/>
          </w:rPr>
          <w:t>w.uns.</w:t>
        </w:r>
        <w:r>
          <w:rPr>
            <w:rFonts w:ascii="Times New Roman" w:cs="Times New Roman" w:eastAsia="Times New Roman" w:hAnsi="Times New Roman"/>
            <w:spacing w:val="-1"/>
            <w:w w:val="100"/>
            <w:sz w:val="24"/>
            <w:szCs w:val="24"/>
          </w:rPr>
          <w:t>a</w:t>
        </w:r>
        <w:r>
          <w:rPr>
            <w:rFonts w:ascii="Times New Roman" w:cs="Times New Roman" w:eastAsia="Times New Roman" w:hAnsi="Times New Roman"/>
            <w:spacing w:val="-1"/>
            <w:w w:val="100"/>
            <w:sz w:val="24"/>
            <w:szCs w:val="24"/>
          </w:rPr>
          <w:t>c</w:t>
        </w:r>
        <w:r>
          <w:rPr>
            <w:rFonts w:ascii="Times New Roman" w:cs="Times New Roman" w:eastAsia="Times New Roman" w:hAnsi="Times New Roman"/>
            <w:spacing w:val="0"/>
            <w:w w:val="100"/>
            <w:sz w:val="24"/>
            <w:szCs w:val="24"/>
          </w:rPr>
          <w:t>.id</w:t>
        </w:r>
        <w:r>
          <w:rPr>
            <w:rFonts w:ascii="Times New Roman" w:cs="Times New Roman" w:eastAsia="Times New Roman" w:hAnsi="Times New Roman"/>
            <w:spacing w:val="3"/>
            <w:w w:val="100"/>
            <w:sz w:val="24"/>
            <w:szCs w:val="24"/>
          </w:rPr>
          <w:t> </w:t>
        </w:r>
        <w:r>
          <w:rPr>
            <w:rFonts w:ascii="Times New Roman" w:cs="Times New Roman" w:eastAsia="Times New Roman" w:hAnsi="Times New Roman"/>
            <w:spacing w:val="-1"/>
            <w:w w:val="100"/>
            <w:sz w:val="24"/>
            <w:szCs w:val="24"/>
          </w:rPr>
          <w:t>a</w:t>
        </w:r>
      </w:hyperlink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tabs>
          <w:tab w:pos="1160" w:val="left"/>
        </w:tabs>
        <w:jc w:val="left"/>
        <w:spacing w:before="6" w:line="253" w:lineRule="auto"/>
        <w:ind w:hanging="360" w:left="1160" w:right="428"/>
      </w:pPr>
      <w:r>
        <w:rPr>
          <w:rFonts w:ascii="Verdana" w:cs="Verdana" w:eastAsia="Verdana" w:hAnsi="Verdana"/>
          <w:spacing w:val="0"/>
          <w:w w:val="100"/>
          <w:sz w:val="24"/>
          <w:szCs w:val="24"/>
        </w:rPr>
        <w:t>•</w:t>
      </w:r>
      <w:r>
        <w:rPr>
          <w:rFonts w:ascii="Verdana" w:cs="Verdana" w:eastAsia="Verdana" w:hAnsi="Verdana"/>
          <w:spacing w:val="0"/>
          <w:w w:val="100"/>
          <w:sz w:val="24"/>
          <w:szCs w:val="24"/>
        </w:rPr>
        <w:tab/>
      </w:r>
      <w:r>
        <w:rPr>
          <w:rFonts w:ascii="Verdana" w:cs="Verdana" w:eastAsia="Verdana" w:hAnsi="Verdana"/>
          <w:spacing w:val="0"/>
          <w:w w:val="100"/>
          <w:sz w:val="24"/>
          <w:szCs w:val="24"/>
        </w:rPr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&lt;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BASE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HRE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"</w:t>
      </w:r>
      <w:hyperlink r:id="rId8">
        <w:r>
          <w:rPr>
            <w:rFonts w:ascii="Times New Roman" w:cs="Times New Roman" w:eastAsia="Times New Roman" w:hAnsi="Times New Roman"/>
            <w:spacing w:val="0"/>
            <w:w w:val="100"/>
            <w:sz w:val="24"/>
            <w:szCs w:val="24"/>
          </w:rPr>
          <w:t>ht</w:t>
        </w:r>
        <w:r>
          <w:rPr>
            <w:rFonts w:ascii="Times New Roman" w:cs="Times New Roman" w:eastAsia="Times New Roman" w:hAnsi="Times New Roman"/>
            <w:spacing w:val="1"/>
            <w:w w:val="100"/>
            <w:sz w:val="24"/>
            <w:szCs w:val="24"/>
          </w:rPr>
          <w:t>t</w:t>
        </w:r>
        <w:r>
          <w:rPr>
            <w:rFonts w:ascii="Times New Roman" w:cs="Times New Roman" w:eastAsia="Times New Roman" w:hAnsi="Times New Roman"/>
            <w:spacing w:val="0"/>
            <w:w w:val="100"/>
            <w:sz w:val="24"/>
            <w:szCs w:val="24"/>
          </w:rPr>
          <w:t>p:</w:t>
        </w:r>
        <w:r>
          <w:rPr>
            <w:rFonts w:ascii="Times New Roman" w:cs="Times New Roman" w:eastAsia="Times New Roman" w:hAnsi="Times New Roman"/>
            <w:spacing w:val="1"/>
            <w:w w:val="100"/>
            <w:sz w:val="24"/>
            <w:szCs w:val="24"/>
          </w:rPr>
          <w:t>/</w:t>
        </w:r>
        <w:r>
          <w:rPr>
            <w:rFonts w:ascii="Times New Roman" w:cs="Times New Roman" w:eastAsia="Times New Roman" w:hAnsi="Times New Roman"/>
            <w:spacing w:val="0"/>
            <w:w w:val="100"/>
            <w:sz w:val="24"/>
            <w:szCs w:val="24"/>
          </w:rPr>
          <w:t>/ww</w:t>
        </w:r>
        <w:r>
          <w:rPr>
            <w:rFonts w:ascii="Times New Roman" w:cs="Times New Roman" w:eastAsia="Times New Roman" w:hAnsi="Times New Roman"/>
            <w:spacing w:val="-1"/>
            <w:w w:val="100"/>
            <w:sz w:val="24"/>
            <w:szCs w:val="24"/>
          </w:rPr>
          <w:t>w</w:t>
        </w:r>
        <w:r>
          <w:rPr>
            <w:rFonts w:ascii="Times New Roman" w:cs="Times New Roman" w:eastAsia="Times New Roman" w:hAnsi="Times New Roman"/>
            <w:spacing w:val="0"/>
            <w:w w:val="100"/>
            <w:sz w:val="24"/>
            <w:szCs w:val="24"/>
          </w:rPr>
          <w:t>.m</w:t>
        </w:r>
        <w:r>
          <w:rPr>
            <w:rFonts w:ascii="Times New Roman" w:cs="Times New Roman" w:eastAsia="Times New Roman" w:hAnsi="Times New Roman"/>
            <w:spacing w:val="1"/>
            <w:w w:val="100"/>
            <w:sz w:val="24"/>
            <w:szCs w:val="24"/>
          </w:rPr>
          <w:t>i</w:t>
        </w:r>
        <w:r>
          <w:rPr>
            <w:rFonts w:ascii="Times New Roman" w:cs="Times New Roman" w:eastAsia="Times New Roman" w:hAnsi="Times New Roman"/>
            <w:spacing w:val="0"/>
            <w:w w:val="100"/>
            <w:sz w:val="24"/>
            <w:szCs w:val="24"/>
          </w:rPr>
          <w:t>p</w:t>
        </w:r>
        <w:r>
          <w:rPr>
            <w:rFonts w:ascii="Times New Roman" w:cs="Times New Roman" w:eastAsia="Times New Roman" w:hAnsi="Times New Roman"/>
            <w:spacing w:val="-1"/>
            <w:w w:val="100"/>
            <w:sz w:val="24"/>
            <w:szCs w:val="24"/>
          </w:rPr>
          <w:t>a</w:t>
        </w:r>
        <w:r>
          <w:rPr>
            <w:rFonts w:ascii="Times New Roman" w:cs="Times New Roman" w:eastAsia="Times New Roman" w:hAnsi="Times New Roman"/>
            <w:spacing w:val="0"/>
            <w:w w:val="100"/>
            <w:sz w:val="24"/>
            <w:szCs w:val="24"/>
          </w:rPr>
          <w:t>.uns.</w:t>
        </w:r>
        <w:r>
          <w:rPr>
            <w:rFonts w:ascii="Times New Roman" w:cs="Times New Roman" w:eastAsia="Times New Roman" w:hAnsi="Times New Roman"/>
            <w:spacing w:val="-1"/>
            <w:w w:val="100"/>
            <w:sz w:val="24"/>
            <w:szCs w:val="24"/>
          </w:rPr>
          <w:t>a</w:t>
        </w:r>
        <w:r>
          <w:rPr>
            <w:rFonts w:ascii="Times New Roman" w:cs="Times New Roman" w:eastAsia="Times New Roman" w:hAnsi="Times New Roman"/>
            <w:spacing w:val="-1"/>
            <w:w w:val="100"/>
            <w:sz w:val="24"/>
            <w:szCs w:val="24"/>
          </w:rPr>
          <w:t>c</w:t>
        </w:r>
        <w:r>
          <w:rPr>
            <w:rFonts w:ascii="Times New Roman" w:cs="Times New Roman" w:eastAsia="Times New Roman" w:hAnsi="Times New Roman"/>
            <w:spacing w:val="0"/>
            <w:w w:val="100"/>
            <w:sz w:val="24"/>
            <w:szCs w:val="24"/>
          </w:rPr>
          <w:t>.id</w:t>
        </w:r>
        <w:r>
          <w:rPr>
            <w:rFonts w:ascii="Times New Roman" w:cs="Times New Roman" w:eastAsia="Times New Roman" w:hAnsi="Times New Roman"/>
            <w:spacing w:val="2"/>
            <w:w w:val="100"/>
            <w:sz w:val="24"/>
            <w:szCs w:val="24"/>
          </w:rPr>
          <w:t>/</w:t>
        </w:r>
        <w:r>
          <w:rPr>
            <w:rFonts w:ascii="Times New Roman" w:cs="Times New Roman" w:eastAsia="Times New Roman" w:hAnsi="Times New Roman"/>
            <w:spacing w:val="0"/>
            <w:w w:val="100"/>
            <w:sz w:val="24"/>
            <w:szCs w:val="24"/>
          </w:rPr>
          <w:t>"&gt;</w:t>
        </w:r>
      </w:hyperlink>
      <w:r>
        <w:rPr>
          <w:rFonts w:ascii="Times New Roman" w:cs="Times New Roman" w:eastAsia="Times New Roman" w:hAnsi="Times New Roman"/>
          <w:spacing w:val="5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rtinya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hyperlink r:id="rId9">
        <w:r>
          <w:rPr>
            <w:rFonts w:ascii="Times New Roman" w:cs="Times New Roman" w:eastAsia="Times New Roman" w:hAnsi="Times New Roman"/>
            <w:spacing w:val="0"/>
            <w:w w:val="100"/>
            <w:sz w:val="24"/>
            <w:szCs w:val="24"/>
          </w:rPr>
          <w:t>w</w:t>
        </w:r>
        <w:r>
          <w:rPr>
            <w:rFonts w:ascii="Times New Roman" w:cs="Times New Roman" w:eastAsia="Times New Roman" w:hAnsi="Times New Roman"/>
            <w:spacing w:val="-1"/>
            <w:w w:val="100"/>
            <w:sz w:val="24"/>
            <w:szCs w:val="24"/>
          </w:rPr>
          <w:t>w</w:t>
        </w:r>
        <w:r>
          <w:rPr>
            <w:rFonts w:ascii="Times New Roman" w:cs="Times New Roman" w:eastAsia="Times New Roman" w:hAnsi="Times New Roman"/>
            <w:spacing w:val="0"/>
            <w:w w:val="100"/>
            <w:sz w:val="24"/>
            <w:szCs w:val="24"/>
          </w:rPr>
          <w:t>w.mipa.uns.</w:t>
        </w:r>
        <w:r>
          <w:rPr>
            <w:rFonts w:ascii="Times New Roman" w:cs="Times New Roman" w:eastAsia="Times New Roman" w:hAnsi="Times New Roman"/>
            <w:spacing w:val="-1"/>
            <w:w w:val="100"/>
            <w:sz w:val="24"/>
            <w:szCs w:val="24"/>
          </w:rPr>
          <w:t>a</w:t>
        </w:r>
        <w:r>
          <w:rPr>
            <w:rFonts w:ascii="Times New Roman" w:cs="Times New Roman" w:eastAsia="Times New Roman" w:hAnsi="Times New Roman"/>
            <w:spacing w:val="-1"/>
            <w:w w:val="100"/>
            <w:sz w:val="24"/>
            <w:szCs w:val="24"/>
          </w:rPr>
          <w:t>c</w:t>
        </w:r>
        <w:r>
          <w:rPr>
            <w:rFonts w:ascii="Times New Roman" w:cs="Times New Roman" w:eastAsia="Times New Roman" w:hAnsi="Times New Roman"/>
            <w:spacing w:val="2"/>
            <w:w w:val="100"/>
            <w:sz w:val="24"/>
            <w:szCs w:val="24"/>
          </w:rPr>
          <w:t>.</w:t>
        </w:r>
        <w:r>
          <w:rPr>
            <w:rFonts w:ascii="Times New Roman" w:cs="Times New Roman" w:eastAsia="Times New Roman" w:hAnsi="Times New Roman"/>
            <w:spacing w:val="0"/>
            <w:w w:val="100"/>
            <w:sz w:val="24"/>
            <w:szCs w:val="24"/>
          </w:rPr>
          <w:t>id</w:t>
        </w:r>
      </w:hyperlink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8"/>
        <w:ind w:left="798"/>
      </w:pPr>
      <w:r>
        <w:rPr>
          <w:rFonts w:ascii="Verdana" w:cs="Verdana" w:eastAsia="Verdana" w:hAnsi="Verdana"/>
          <w:spacing w:val="0"/>
          <w:w w:val="100"/>
          <w:sz w:val="24"/>
          <w:szCs w:val="24"/>
        </w:rPr>
        <w:t>•</w:t>
      </w:r>
      <w:r>
        <w:rPr>
          <w:rFonts w:ascii="Verdana" w:cs="Verdana" w:eastAsia="Verdana" w:hAnsi="Verdana"/>
          <w:spacing w:val="0"/>
          <w:w w:val="100"/>
          <w:sz w:val="24"/>
          <w:szCs w:val="24"/>
        </w:rPr>
        <w:t> </w:t>
      </w:r>
      <w:r>
        <w:rPr>
          <w:rFonts w:ascii="Verdana" w:cs="Verdana" w:eastAsia="Verdana" w:hAnsi="Verdana"/>
          <w:spacing w:val="6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&lt;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BASE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&gt;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sikan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font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tunggal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sta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rt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ge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18"/>
        <w:ind w:left="798"/>
      </w:pPr>
      <w:r>
        <w:rPr>
          <w:rFonts w:ascii="Verdana" w:cs="Verdana" w:eastAsia="Verdana" w:hAnsi="Verdana"/>
          <w:spacing w:val="0"/>
          <w:w w:val="100"/>
          <w:sz w:val="24"/>
          <w:szCs w:val="24"/>
        </w:rPr>
        <w:t>•</w:t>
      </w:r>
      <w:r>
        <w:rPr>
          <w:rFonts w:ascii="Verdana" w:cs="Verdana" w:eastAsia="Verdana" w:hAnsi="Verdana"/>
          <w:spacing w:val="0"/>
          <w:w w:val="100"/>
          <w:sz w:val="24"/>
          <w:szCs w:val="24"/>
        </w:rPr>
        <w:t> </w:t>
      </w:r>
      <w:r>
        <w:rPr>
          <w:rFonts w:ascii="Verdana" w:cs="Verdana" w:eastAsia="Verdana" w:hAnsi="Verdana"/>
          <w:spacing w:val="6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memi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iki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prop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rti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olor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font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(j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nis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ont),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siz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(uku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font)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1"/>
        <w:ind w:left="798"/>
      </w:pPr>
      <w:r>
        <w:rPr>
          <w:rFonts w:ascii="Verdana" w:cs="Verdana" w:eastAsia="Verdana" w:hAnsi="Verdana"/>
          <w:spacing w:val="0"/>
          <w:w w:val="100"/>
          <w:sz w:val="24"/>
          <w:szCs w:val="24"/>
        </w:rPr>
        <w:t>•</w:t>
      </w:r>
      <w:r>
        <w:rPr>
          <w:rFonts w:ascii="Verdana" w:cs="Verdana" w:eastAsia="Verdana" w:hAnsi="Verdana"/>
          <w:spacing w:val="0"/>
          <w:w w:val="100"/>
          <w:sz w:val="24"/>
          <w:szCs w:val="24"/>
        </w:rPr>
        <w:t> </w:t>
      </w:r>
      <w:r>
        <w:rPr>
          <w:rFonts w:ascii="Verdana" w:cs="Verdana" w:eastAsia="Verdana" w:hAnsi="Verdana"/>
          <w:spacing w:val="6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&lt;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&gt;-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membu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hubung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nt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tabs>
          <w:tab w:pos="1160" w:val="left"/>
        </w:tabs>
        <w:jc w:val="left"/>
        <w:spacing w:before="21" w:line="257" w:lineRule="auto"/>
        <w:ind w:hanging="360" w:left="1160" w:right="1286"/>
      </w:pPr>
      <w:r>
        <w:rPr>
          <w:rFonts w:ascii="Verdana" w:cs="Verdana" w:eastAsia="Verdana" w:hAnsi="Verdana"/>
          <w:spacing w:val="0"/>
          <w:w w:val="100"/>
          <w:sz w:val="24"/>
          <w:szCs w:val="24"/>
        </w:rPr>
        <w:t>•</w:t>
      </w:r>
      <w:r>
        <w:rPr>
          <w:rFonts w:ascii="Verdana" w:cs="Verdana" w:eastAsia="Verdana" w:hAnsi="Verdana"/>
          <w:spacing w:val="0"/>
          <w:w w:val="100"/>
          <w:sz w:val="24"/>
          <w:szCs w:val="24"/>
        </w:rPr>
        <w:tab/>
      </w:r>
      <w:r>
        <w:rPr>
          <w:rFonts w:ascii="Verdana" w:cs="Verdana" w:eastAsia="Verdana" w:hAnsi="Verdana"/>
          <w:spacing w:val="0"/>
          <w:w w:val="100"/>
          <w:sz w:val="24"/>
          <w:szCs w:val="24"/>
        </w:rPr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&lt;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&gt;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finis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info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masi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digunak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oleh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rv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r/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nts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80" w:lineRule="exact"/>
        <w:ind w:left="798"/>
      </w:pPr>
      <w:r>
        <w:rPr>
          <w:rFonts w:ascii="Verdana" w:cs="Verdana" w:eastAsia="Verdana" w:hAnsi="Verdana"/>
          <w:spacing w:val="0"/>
          <w:w w:val="100"/>
          <w:position w:val="-1"/>
          <w:sz w:val="24"/>
          <w:szCs w:val="24"/>
        </w:rPr>
        <w:t>•</w:t>
      </w:r>
      <w:r>
        <w:rPr>
          <w:rFonts w:ascii="Verdana" w:cs="Verdana" w:eastAsia="Verdana" w:hAnsi="Verdana"/>
          <w:spacing w:val="0"/>
          <w:w w:val="100"/>
          <w:position w:val="-1"/>
          <w:sz w:val="24"/>
          <w:szCs w:val="24"/>
        </w:rPr>
        <w:t> </w:t>
      </w:r>
      <w:r>
        <w:rPr>
          <w:rFonts w:ascii="Verdana" w:cs="Verdana" w:eastAsia="Verdana" w:hAnsi="Verdana"/>
          <w:spacing w:val="63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El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ment</w:t>
      </w:r>
      <w:r>
        <w:rPr>
          <w:rFonts w:ascii="Times New Roman" w:cs="Times New Roman" w:eastAsia="Times New Roman" w:hAnsi="Times New Roman"/>
          <w:spacing w:val="-2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MET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6"/>
        <w:ind w:left="798"/>
      </w:pPr>
      <w:r>
        <w:rPr>
          <w:rFonts w:ascii="Verdana" w:cs="Verdana" w:eastAsia="Verdana" w:hAnsi="Verdana"/>
          <w:spacing w:val="0"/>
          <w:w w:val="100"/>
          <w:sz w:val="24"/>
          <w:szCs w:val="24"/>
        </w:rPr>
        <w:t>•</w:t>
      </w:r>
      <w:r>
        <w:rPr>
          <w:rFonts w:ascii="Verdana" w:cs="Verdana" w:eastAsia="Verdana" w:hAnsi="Verdana"/>
          <w:spacing w:val="0"/>
          <w:w w:val="100"/>
          <w:sz w:val="24"/>
          <w:szCs w:val="24"/>
        </w:rPr>
        <w:t> </w:t>
      </w:r>
      <w:r>
        <w:rPr>
          <w:rFonts w:ascii="Verdana" w:cs="Verdana" w:eastAsia="Verdana" w:hAnsi="Verdana"/>
          <w:spacing w:val="6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Q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V,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untuk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sifikasi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mba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oleh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rv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tabs>
          <w:tab w:pos="1160" w:val="left"/>
        </w:tabs>
        <w:jc w:val="left"/>
        <w:spacing w:before="21" w:line="257" w:lineRule="auto"/>
        <w:ind w:hanging="360" w:left="1160" w:right="71"/>
      </w:pPr>
      <w:r>
        <w:rPr>
          <w:rFonts w:ascii="Verdana" w:cs="Verdana" w:eastAsia="Verdana" w:hAnsi="Verdana"/>
          <w:spacing w:val="0"/>
          <w:w w:val="100"/>
          <w:sz w:val="24"/>
          <w:szCs w:val="24"/>
        </w:rPr>
        <w:t>•</w:t>
      </w:r>
      <w:r>
        <w:rPr>
          <w:rFonts w:ascii="Verdana" w:cs="Verdana" w:eastAsia="Verdana" w:hAnsi="Verdana"/>
          <w:spacing w:val="0"/>
          <w:w w:val="100"/>
          <w:sz w:val="24"/>
          <w:szCs w:val="24"/>
        </w:rPr>
        <w:tab/>
      </w:r>
      <w:r>
        <w:rPr>
          <w:rFonts w:ascii="Verdana" w:cs="Verdana" w:eastAsia="Verdana" w:hAnsi="Verdana"/>
          <w:spacing w:val="0"/>
          <w:w w:val="100"/>
          <w:sz w:val="24"/>
          <w:szCs w:val="24"/>
        </w:rPr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or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Jika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dise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sikan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Q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V.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prop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rti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ring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digunak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n:cont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type,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ription,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xpir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ds.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80" w:lineRule="exact"/>
        <w:ind w:left="798"/>
      </w:pPr>
      <w:r>
        <w:rPr>
          <w:rFonts w:ascii="Verdana" w:cs="Verdana" w:eastAsia="Verdana" w:hAnsi="Verdana"/>
          <w:spacing w:val="0"/>
          <w:w w:val="100"/>
          <w:position w:val="-1"/>
          <w:sz w:val="24"/>
          <w:szCs w:val="24"/>
        </w:rPr>
        <w:t>•</w:t>
      </w:r>
      <w:r>
        <w:rPr>
          <w:rFonts w:ascii="Verdana" w:cs="Verdana" w:eastAsia="Verdana" w:hAnsi="Verdana"/>
          <w:spacing w:val="0"/>
          <w:w w:val="100"/>
          <w:position w:val="-1"/>
          <w:sz w:val="24"/>
          <w:szCs w:val="24"/>
        </w:rPr>
        <w:t> </w:t>
      </w:r>
      <w:r>
        <w:rPr>
          <w:rFonts w:ascii="Verdana" w:cs="Verdana" w:eastAsia="Verdana" w:hAnsi="Verdana"/>
          <w:spacing w:val="63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CO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TE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T,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untuk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mend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finis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isi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su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ME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ri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META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6"/>
        <w:ind w:left="798"/>
      </w:pPr>
      <w:r>
        <w:rPr>
          <w:rFonts w:ascii="Verdana" w:cs="Verdana" w:eastAsia="Verdana" w:hAnsi="Verdana"/>
          <w:spacing w:val="0"/>
          <w:w w:val="100"/>
          <w:sz w:val="24"/>
          <w:szCs w:val="24"/>
        </w:rPr>
        <w:t>•</w:t>
      </w:r>
      <w:r>
        <w:rPr>
          <w:rFonts w:ascii="Verdana" w:cs="Verdana" w:eastAsia="Verdana" w:hAnsi="Verdana"/>
          <w:spacing w:val="0"/>
          <w:w w:val="100"/>
          <w:sz w:val="24"/>
          <w:szCs w:val="24"/>
        </w:rPr>
        <w:t> </w:t>
      </w:r>
      <w:r>
        <w:rPr>
          <w:rFonts w:ascii="Verdana" w:cs="Verdana" w:eastAsia="Verdana" w:hAnsi="Verdana"/>
          <w:spacing w:val="6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&lt;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X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&gt;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membu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fik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1"/>
        <w:ind w:left="798"/>
      </w:pPr>
      <w:r>
        <w:rPr>
          <w:rFonts w:ascii="Verdana" w:cs="Verdana" w:eastAsia="Verdana" w:hAnsi="Verdana"/>
          <w:spacing w:val="0"/>
          <w:w w:val="100"/>
          <w:sz w:val="24"/>
          <w:szCs w:val="24"/>
        </w:rPr>
        <w:t>•</w:t>
      </w:r>
      <w:r>
        <w:rPr>
          <w:rFonts w:ascii="Verdana" w:cs="Verdana" w:eastAsia="Verdana" w:hAnsi="Verdana"/>
          <w:spacing w:val="0"/>
          <w:w w:val="100"/>
          <w:sz w:val="24"/>
          <w:szCs w:val="24"/>
        </w:rPr>
        <w:t> </w:t>
      </w:r>
      <w:r>
        <w:rPr>
          <w:rFonts w:ascii="Verdana" w:cs="Verdana" w:eastAsia="Verdana" w:hAnsi="Verdana"/>
          <w:spacing w:val="6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&lt;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LE&gt;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ument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tamb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risi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sty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ument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1"/>
        <w:ind w:left="798"/>
      </w:pPr>
      <w:r>
        <w:rPr>
          <w:rFonts w:ascii="Verdana" w:cs="Verdana" w:eastAsia="Verdana" w:hAnsi="Verdana"/>
          <w:spacing w:val="0"/>
          <w:w w:val="100"/>
          <w:sz w:val="24"/>
          <w:szCs w:val="24"/>
        </w:rPr>
        <w:t>•</w:t>
      </w:r>
      <w:r>
        <w:rPr>
          <w:rFonts w:ascii="Verdana" w:cs="Verdana" w:eastAsia="Verdana" w:hAnsi="Verdana"/>
          <w:spacing w:val="0"/>
          <w:w w:val="100"/>
          <w:sz w:val="24"/>
          <w:szCs w:val="24"/>
        </w:rPr>
        <w:t> </w:t>
      </w:r>
      <w:r>
        <w:rPr>
          <w:rFonts w:ascii="Verdana" w:cs="Verdana" w:eastAsia="Verdana" w:hAnsi="Verdana"/>
          <w:spacing w:val="6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&lt;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TLE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&gt;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lkan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judul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ge</w:t>
      </w:r>
    </w:p>
    <w:p>
      <w:pPr>
        <w:rPr>
          <w:sz w:val="12"/>
          <w:szCs w:val="12"/>
        </w:rPr>
        <w:jc w:val="left"/>
        <w:spacing w:before="4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438"/>
      </w:pP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BODY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17" w:line="258" w:lineRule="auto"/>
        <w:ind w:left="440" w:right="266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Diny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&lt;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bo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y&gt;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&lt;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/body&gt;.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ntuk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info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masi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komponen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lkan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Semua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ing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lkan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rus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dal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60" w:lineRule="exact"/>
        <w:ind w:left="44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Atribut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Y: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4" w:line="260" w:lineRule="auto"/>
        <w:ind w:left="440" w:right="330"/>
        <w:sectPr>
          <w:pgSz w:h="15840" w:w="12240"/>
          <w:pgMar w:bottom="280" w:left="1720" w:right="1460" w:top="1380"/>
        </w:sectPr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BACK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RO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BGCOL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X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TM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RG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TMAR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N,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MARG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N,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ARG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N,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CRO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L,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BG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ROPE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ES</w:t>
      </w:r>
    </w:p>
    <w:p>
      <w:pPr>
        <w:rPr>
          <w:sz w:val="18"/>
          <w:szCs w:val="18"/>
        </w:rPr>
        <w:jc w:val="left"/>
        <w:spacing w:before="6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9"/>
        <w:ind w:left="480"/>
      </w:pP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&lt;P&gt;,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GRA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17"/>
        <w:ind w:left="48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Atribut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ph: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1"/>
        <w:ind w:left="838"/>
      </w:pPr>
      <w:r>
        <w:rPr>
          <w:rFonts w:ascii="Verdana" w:cs="Verdana" w:eastAsia="Verdana" w:hAnsi="Verdana"/>
          <w:spacing w:val="0"/>
          <w:w w:val="100"/>
          <w:sz w:val="24"/>
          <w:szCs w:val="24"/>
        </w:rPr>
        <w:t>•</w:t>
      </w:r>
      <w:r>
        <w:rPr>
          <w:rFonts w:ascii="Verdana" w:cs="Verdana" w:eastAsia="Verdana" w:hAnsi="Verdana"/>
          <w:spacing w:val="0"/>
          <w:w w:val="100"/>
          <w:sz w:val="24"/>
          <w:szCs w:val="24"/>
        </w:rPr>
        <w:t> </w:t>
      </w:r>
      <w:r>
        <w:rPr>
          <w:rFonts w:ascii="Verdana" w:cs="Verdana" w:eastAsia="Verdana" w:hAnsi="Verdana"/>
          <w:spacing w:val="6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meng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tur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ph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1"/>
        <w:ind w:left="838"/>
      </w:pPr>
      <w:r>
        <w:rPr>
          <w:rFonts w:ascii="Verdana" w:cs="Verdana" w:eastAsia="Verdana" w:hAnsi="Verdana"/>
          <w:spacing w:val="0"/>
          <w:w w:val="100"/>
          <w:sz w:val="24"/>
          <w:szCs w:val="24"/>
        </w:rPr>
        <w:t>•</w:t>
      </w:r>
      <w:r>
        <w:rPr>
          <w:rFonts w:ascii="Verdana" w:cs="Verdana" w:eastAsia="Verdana" w:hAnsi="Verdana"/>
          <w:spacing w:val="0"/>
          <w:w w:val="100"/>
          <w:sz w:val="24"/>
          <w:szCs w:val="24"/>
        </w:rPr>
        <w:t> </w:t>
      </w:r>
      <w:r>
        <w:rPr>
          <w:rFonts w:ascii="Verdana" w:cs="Verdana" w:eastAsia="Verdana" w:hAnsi="Verdana"/>
          <w:spacing w:val="6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BRE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K,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mengg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nti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ris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ru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1"/>
        <w:ind w:left="838"/>
      </w:pPr>
      <w:r>
        <w:rPr>
          <w:rFonts w:ascii="Verdana" w:cs="Verdana" w:eastAsia="Verdana" w:hAnsi="Verdana"/>
          <w:spacing w:val="0"/>
          <w:w w:val="100"/>
          <w:sz w:val="24"/>
          <w:szCs w:val="24"/>
        </w:rPr>
        <w:t>•</w:t>
      </w:r>
      <w:r>
        <w:rPr>
          <w:rFonts w:ascii="Verdana" w:cs="Verdana" w:eastAsia="Verdana" w:hAnsi="Verdana"/>
          <w:spacing w:val="0"/>
          <w:w w:val="100"/>
          <w:sz w:val="24"/>
          <w:szCs w:val="24"/>
        </w:rPr>
        <w:t> </w:t>
      </w:r>
      <w:r>
        <w:rPr>
          <w:rFonts w:ascii="Verdana" w:cs="Verdana" w:eastAsia="Verdana" w:hAnsi="Verdana"/>
          <w:spacing w:val="6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Q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TE,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mem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ris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ph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j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orok</w:t>
      </w:r>
    </w:p>
    <w:p>
      <w:pPr>
        <w:rPr>
          <w:sz w:val="12"/>
          <w:szCs w:val="12"/>
        </w:rPr>
        <w:jc w:val="left"/>
        <w:spacing w:before="1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18"/>
      </w:pPr>
      <w:r>
        <w:rPr>
          <w:rFonts w:ascii="Times New Roman" w:cs="Times New Roman" w:eastAsia="Times New Roman" w:hAnsi="Times New Roman"/>
          <w:b/>
          <w:spacing w:val="-1"/>
          <w:w w:val="100"/>
          <w:sz w:val="30"/>
          <w:szCs w:val="30"/>
        </w:rPr>
        <w:t>D</w:t>
      </w:r>
      <w:r>
        <w:rPr>
          <w:rFonts w:ascii="Times New Roman" w:cs="Times New Roman" w:eastAsia="Times New Roman" w:hAnsi="Times New Roman"/>
          <w:b/>
          <w:spacing w:val="0"/>
          <w:w w:val="100"/>
          <w:sz w:val="30"/>
          <w:szCs w:val="30"/>
        </w:rPr>
        <w:t>.</w:t>
      </w:r>
      <w:r>
        <w:rPr>
          <w:rFonts w:ascii="Times New Roman" w:cs="Times New Roman" w:eastAsia="Times New Roman" w:hAnsi="Times New Roman"/>
          <w:b/>
          <w:spacing w:val="-3"/>
          <w:w w:val="100"/>
          <w:sz w:val="30"/>
          <w:szCs w:val="3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Ke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ik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la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an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-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it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an</w:t>
      </w:r>
      <w:r>
        <w:rPr>
          <w:rFonts w:ascii="Times New Roman" w:cs="Times New Roman" w:eastAsia="Times New Roman" w:hAnsi="Times New Roman"/>
          <w:b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sala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!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7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both"/>
        <w:spacing w:line="359" w:lineRule="auto"/>
        <w:ind w:firstLine="720" w:left="480" w:right="77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tu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fold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drive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Anda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untuk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nyi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latihan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And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Buka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ubl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xt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3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om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d),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or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TML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"/>
        <w:ind w:left="380"/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1.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Latiha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4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60" w:lineRule="exact"/>
        <w:ind w:left="838"/>
      </w:pP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spacing w:val="17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ript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ML</w:t>
      </w:r>
      <w:r>
        <w:rPr>
          <w:rFonts w:ascii="Times New Roman" w:cs="Times New Roman" w:eastAsia="Times New Roman" w:hAnsi="Times New Roman"/>
          <w:spacing w:val="-7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ri</w:t>
      </w:r>
      <w:r>
        <w:rPr>
          <w:rFonts w:ascii="Times New Roman" w:cs="Times New Roman" w:eastAsia="Times New Roman" w:hAnsi="Times New Roman"/>
          <w:spacing w:val="2"/>
          <w:w w:val="100"/>
          <w:position w:val="-1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ut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4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  <w:sectPr>
          <w:pgSz w:h="15840" w:w="12240"/>
          <w:pgMar w:bottom="280" w:left="1680" w:right="1320" w:top="148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4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60" w:lineRule="exact"/>
        <w:ind w:left="1001" w:right="-56"/>
      </w:pPr>
      <w:r>
        <w:pict>
          <v:group coordorigin="2560,-3866" coordsize="8109,5442" style="position:absolute;margin-left:128pt;margin-top:-193.287pt;width:405.45pt;height:272.09pt;mso-position-horizontal-relative:page;mso-position-vertical-relative:paragraph;z-index:-397">
            <v:shape coordorigin="2570,-3856" coordsize="8089,3298" fillcolor="#000000" filled="t" path="m10659,-3847l10659,-3856,2570,-3856,2570,-558,2579,-558,2579,-3847,10650,-3847,10650,-558,10659,-558,10659,-3847xe" stroked="f" style="position:absolute;left:2570;top:-3856;width:8089;height:3298">
              <v:path arrowok="t"/>
              <v:fill/>
            </v:shape>
            <v:shape style="position:absolute;left:2682;top:-3847;width:7903;height:3004" type="#_x0000_t75">
              <v:imagedata o:title="" r:id="rId10"/>
            </v:shape>
            <v:shape style="position:absolute;left:2682;top:-549;width:5850;height:360" type="#_x0000_t75">
              <v:imagedata o:title="" r:id="rId11"/>
            </v:shape>
            <v:shape coordorigin="2575,-553" coordsize="8080,2124" filled="f" path="m2575,1571l10655,1571,10655,-553,2575,-553,2575,1571xe" strokecolor="#000000" stroked="t" strokeweight="0.48pt" style="position:absolute;left:2575;top:-553;width:8080;height:2124">
              <v:path arrowok="t"/>
            </v:shape>
            <v:shape style="position:absolute;left:2580;top:-548;width:8071;height:2114" type="#_x0000_t75">
              <v:imagedata o:title="" r:id="rId12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xpir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position w:val="-1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3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13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2"/>
          <w:w w:val="100"/>
          <w:position w:val="-1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2020,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dic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9"/>
        <w:sectPr>
          <w:type w:val="continuous"/>
          <w:pgSz w:h="15840" w:w="12240"/>
          <w:pgMar w:bottom="280" w:left="1680" w:right="1320" w:top="1380"/>
          <w:cols w:equalWidth="off" w:num="2">
            <w:col w:space="328" w:w="6585"/>
            <w:col w:w="2327"/>
          </w:cols>
        </w:sectPr>
      </w:pPr>
      <w:r>
        <w:br w:type="column"/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rtinya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ge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ini</w:t>
      </w:r>
    </w:p>
    <w:p>
      <w:pPr>
        <w:rPr>
          <w:sz w:val="26"/>
          <w:szCs w:val="26"/>
        </w:rPr>
        <w:jc w:val="left"/>
        <w:spacing w:before="14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9"/>
        <w:ind w:left="1001"/>
      </w:pPr>
      <w:r>
        <w:rPr>
          <w:rFonts w:ascii="Times New Roman" w:cs="Times New Roman" w:eastAsia="Times New Roman" w:hAnsi="Times New Roman"/>
          <w:sz w:val="24"/>
          <w:szCs w:val="24"/>
        </w:rPr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  <w:u w:color="000000" w:val="single"/>
        </w:rPr>
        <w:t>T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  <w:u w:color="000000" w:val="single"/>
        </w:rPr>
        <w:t>I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  <w:u w:color="000000" w:val="single"/>
        </w:rPr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  <w:u w:color="000000" w:val="single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  <w:u w:color="000000" w:val="single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  <w:u w:color="000000" w:val="single"/>
        </w:rPr>
        <w:t>: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  <w:u w:color="000000" w:val="single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  <w:u w:color="000000" w:val="single"/>
        </w:rPr>
        <w:t>Untuk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  <w:u w:color="000000" w:val="single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  <w:u w:color="000000" w:val="single"/>
        </w:rPr>
        <w:t>jal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  <w:u w:color="000000" w:val="single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  <w:u w:color="000000" w:val="single"/>
        </w:rPr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  <w:u w:color="000000" w:val="single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  <w:u w:color="000000" w:val="single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  <w:u w:color="000000" w:val="single"/>
        </w:rPr>
        <w:t>pin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  <w:u w:color="000000" w:val="single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  <w:u w:color="000000" w:val="single"/>
        </w:rPr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  <w:u w:color="000000" w:val="single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  <w:u w:color="000000" w:val="single"/>
        </w:rPr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  <w:u w:color="000000" w:val="single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  <w:u w:color="000000" w:val="single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  <w:u w:color="000000" w:val="single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  <w:u w:color="000000" w:val="single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  <w:u w:color="000000" w:val="single"/>
        </w:rPr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  <w:u w:color="000000" w:val="single"/>
        </w:rPr>
        <w:t>nul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  <w:u w:color="000000" w:val="single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  <w:u w:color="000000" w:val="single"/>
        </w:rPr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  <w:u w:color="000000" w:val="single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  <w:u w:color="000000" w:val="single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  <w:u w:color="000000" w:val="single"/>
        </w:rPr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  <w:u w:color="000000" w:val="single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  <w:u w:color="000000" w:val="single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  <w:u w:color="000000" w:val="single"/>
        </w:rPr>
        <w:t>fo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  <w:u w:color="000000" w:val="single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  <w:u w:color="000000" w:val="single"/>
        </w:rPr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  <w:u w:color="000000" w:val="single"/>
        </w:rPr>
        <w:t>mat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  <w:u w:color="000000" w:val="single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  <w:u w:color="000000" w:val="single"/>
        </w:rPr>
        <w:t>ht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  <w:u w:color="000000" w:val="single"/>
        </w:rPr>
        <w:t>m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  <w:u w:color="000000" w:val="single"/>
        </w:rPr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  <w:u w:color="000000" w:val="single"/>
        </w:rPr>
        <w:t>l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  <w:u w:color="000000" w:val="single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  <w:u w:color="000000" w:val="single"/>
        </w:rPr>
        <w:t>di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  <w:u w:color="000000" w:val="single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  <w:u w:color="000000" w:val="single"/>
        </w:rPr>
        <w:t>text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  <w:u w:color="000000" w:val="single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  <w:u w:color="000000" w:val="single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  <w:u w:color="000000" w:val="single"/>
        </w:rPr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  <w:u w:color="000000" w:val="single"/>
        </w:rPr>
        <w:t>di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  <w:u w:color="000000" w:val="single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  <w:u w:color="000000" w:val="single"/>
        </w:rPr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  <w:u w:color="000000" w:val="single"/>
        </w:rPr>
        <w:t>or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  <w:u w:color="000000" w:val="single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  <w:u w:color="000000" w:val="single"/>
        </w:rPr>
        <w:t>s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  <w:u w:color="000000" w:val="single"/>
        </w:rPr>
        <w:t>u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  <w:u w:color="000000" w:val="single"/>
        </w:rPr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  <w:u w:color="000000" w:val="single"/>
        </w:rPr>
        <w:t>b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  <w:u w:color="000000" w:val="single"/>
        </w:rPr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  <w:u w:color="000000" w:val="single"/>
        </w:rPr>
        <w:t>l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  <w:u w:color="000000" w:val="single"/>
        </w:rPr>
        <w:t>i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  <w:u w:color="000000" w:val="single"/>
        </w:rPr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  <w:u w:color="000000" w:val="single"/>
        </w:rPr>
        <w:t>m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  <w:u w:color="000000" w:val="single"/>
        </w:rPr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  <w:u w:color="000000" w:val="single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  <w:u w:color="000000" w:val="single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  <w:u w:color="000000" w:val="single"/>
        </w:rPr>
        <w:t>t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  <w:u w:color="000000" w:val="single"/>
        </w:rPr>
        <w:t>e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  <w:u w:color="000000" w:val="single"/>
        </w:rPr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  <w:u w:color="000000" w:val="single"/>
        </w:rPr>
        <w:t>xt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  <w:u w:color="000000" w:val="single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  <w:u w:color="000000" w:val="single"/>
        </w:rPr>
        <w:t>3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7" w:line="120" w:lineRule="exact"/>
      </w:pPr>
      <w:r>
        <w:rPr>
          <w:sz w:val="13"/>
          <w:szCs w:val="13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60" w:lineRule="exact"/>
        <w:ind w:left="1001"/>
      </w:pPr>
      <w:r>
        <w:rPr>
          <w:rFonts w:ascii="Times New Roman" w:cs="Times New Roman" w:eastAsia="Times New Roman" w:hAnsi="Times New Roman"/>
          <w:position w:val="-1"/>
          <w:sz w:val="24"/>
          <w:szCs w:val="24"/>
        </w:rPr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  <w:u w:color="000000" w:val="single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  <w:u w:color="000000" w:val="single"/>
        </w:rPr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  <w:u w:color="000000" w:val="single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  <w:u w:color="000000" w:val="single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  <w:u w:color="000000" w:val="single"/>
        </w:rPr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  <w:u w:color="000000" w:val="single"/>
        </w:rPr>
        <w:t>lah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  <w:u w:color="000000" w:val="single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  <w:u w:color="000000" w:val="single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  <w:u w:color="000000" w:val="single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  <w:u w:color="000000" w:val="single"/>
        </w:rPr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  <w:u w:color="000000" w:val="single"/>
        </w:rPr>
        <w:t>ng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  <w:u w:color="000000" w:val="single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  <w:u w:color="000000" w:val="single"/>
        </w:rPr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  <w:u w:color="000000" w:val="single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24"/>
          <w:szCs w:val="24"/>
          <w:u w:color="000000" w:val="single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24"/>
          <w:szCs w:val="24"/>
          <w:u w:color="000000" w:val="single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24"/>
          <w:szCs w:val="24"/>
          <w:u w:color="000000" w:val="single"/>
        </w:rPr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  <w:u w:color="000000" w:val="single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  <w:u w:color="000000" w:val="single"/>
        </w:rPr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  <w:u w:color="000000" w:val="single"/>
        </w:rPr>
        <w:t>ra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  <w:u w:color="000000" w:val="single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  <w:u w:color="000000" w:val="single"/>
        </w:rPr>
        <w:t>men</w:t>
      </w:r>
      <w:r>
        <w:rPr>
          <w:rFonts w:ascii="Times New Roman" w:cs="Times New Roman" w:eastAsia="Times New Roman" w:hAnsi="Times New Roman"/>
          <w:spacing w:val="2"/>
          <w:w w:val="100"/>
          <w:position w:val="-1"/>
          <w:sz w:val="24"/>
          <w:szCs w:val="24"/>
          <w:u w:color="000000" w:val="single"/>
        </w:rPr>
        <w:t>g</w:t>
      </w:r>
      <w:r>
        <w:rPr>
          <w:rFonts w:ascii="Times New Roman" w:cs="Times New Roman" w:eastAsia="Times New Roman" w:hAnsi="Times New Roman"/>
          <w:spacing w:val="2"/>
          <w:w w:val="100"/>
          <w:position w:val="-1"/>
          <w:sz w:val="24"/>
          <w:szCs w:val="24"/>
          <w:u w:color="000000" w:val="single"/>
        </w:rPr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  <w:u w:color="000000" w:val="single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  <w:u w:color="000000" w:val="single"/>
        </w:rPr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  <w:u w:color="000000" w:val="single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24"/>
          <w:szCs w:val="24"/>
          <w:u w:color="000000" w:val="single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24"/>
          <w:szCs w:val="24"/>
          <w:u w:color="000000" w:val="single"/>
        </w:rPr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  <w:u w:color="000000" w:val="single"/>
        </w:rPr>
        <w:t>k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  <w:u w:color="000000" w:val="single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  <w:u w:color="000000" w:val="single"/>
        </w:rPr>
        <w:t>teks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  <w:u w:color="000000" w:val="single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  <w:u w:color="000000" w:val="single"/>
        </w:rPr>
        <w:t>“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  <w:u w:color="000000" w:val="single"/>
        </w:rPr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  <w:u w:color="000000" w:val="single"/>
        </w:rPr>
        <w:t>ht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24"/>
          <w:szCs w:val="24"/>
          <w:u w:color="000000" w:val="single"/>
        </w:rPr>
        <w:t>m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24"/>
          <w:szCs w:val="24"/>
          <w:u w:color="000000" w:val="single"/>
        </w:rPr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  <w:u w:color="000000" w:val="single"/>
        </w:rPr>
        <w:t>l”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  <w:u w:color="000000" w:val="single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  <w:u w:color="000000" w:val="single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  <w:u w:color="000000" w:val="single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  <w:u w:color="000000" w:val="single"/>
        </w:rPr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24"/>
          <w:szCs w:val="24"/>
          <w:u w:color="000000" w:val="single"/>
        </w:rPr>
        <w:t>m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24"/>
          <w:szCs w:val="24"/>
          <w:u w:color="000000" w:val="single"/>
        </w:rPr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  <w:u w:color="000000" w:val="single"/>
        </w:rPr>
        <w:t>udian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  <w:u w:color="000000" w:val="single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  <w:u w:color="000000" w:val="single"/>
        </w:rPr>
        <w:t>tek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  <w:u w:color="000000" w:val="single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  <w:u w:color="000000" w:val="single"/>
        </w:rPr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  <w:u w:color="000000" w:val="single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  <w:u w:color="000000" w:val="single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4"/>
          <w:szCs w:val="24"/>
          <w:u w:color="000000" w:val="single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4"/>
          <w:szCs w:val="24"/>
          <w:u w:color="000000" w:val="single"/>
        </w:rPr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4"/>
          <w:szCs w:val="24"/>
          <w:u w:color="000000" w:val="single"/>
        </w:rPr>
        <w:t>AB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4"/>
          <w:szCs w:val="24"/>
          <w:u w:color="000000" w:val="single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  <w:u w:color="000000" w:val="single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  <w:u w:color="000000" w:val="single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  <w:u w:color="000000" w:val="single"/>
        </w:rPr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  <w:u w:color="000000" w:val="single"/>
        </w:rPr>
        <w:t>da</w:t>
      </w:r>
      <w:r>
        <w:rPr>
          <w:rFonts w:ascii="Times New Roman" w:cs="Times New Roman" w:eastAsia="Times New Roman" w:hAnsi="Times New Roman"/>
          <w:spacing w:val="-3"/>
          <w:w w:val="100"/>
          <w:position w:val="-1"/>
          <w:sz w:val="24"/>
          <w:szCs w:val="24"/>
          <w:u w:color="000000" w:val="single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  <w:u w:color="000000" w:val="single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  <w:u w:color="000000" w:val="single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  <w:u w:color="000000" w:val="single"/>
        </w:rPr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  <w:u w:color="000000" w:val="single"/>
        </w:rPr>
        <w:t>yb</w:t>
      </w:r>
      <w:r>
        <w:rPr>
          <w:rFonts w:ascii="Times New Roman" w:cs="Times New Roman" w:eastAsia="Times New Roman" w:hAnsi="Times New Roman"/>
          <w:spacing w:val="2"/>
          <w:w w:val="100"/>
          <w:position w:val="-1"/>
          <w:sz w:val="24"/>
          <w:szCs w:val="24"/>
          <w:u w:color="000000" w:val="single"/>
        </w:rPr>
        <w:t>o</w:t>
      </w:r>
      <w:r>
        <w:rPr>
          <w:rFonts w:ascii="Times New Roman" w:cs="Times New Roman" w:eastAsia="Times New Roman" w:hAnsi="Times New Roman"/>
          <w:spacing w:val="2"/>
          <w:w w:val="100"/>
          <w:position w:val="-1"/>
          <w:sz w:val="24"/>
          <w:szCs w:val="24"/>
          <w:u w:color="000000" w:val="single"/>
        </w:rPr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  <w:u w:color="000000" w:val="single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4"/>
          <w:szCs w:val="24"/>
          <w:u w:color="000000" w:val="single"/>
        </w:rPr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  <w:u w:color="000000" w:val="single"/>
        </w:rPr>
        <w:t>rd.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0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9"/>
        <w:ind w:left="838"/>
        <w:sectPr>
          <w:type w:val="continuous"/>
          <w:pgSz w:h="15840" w:w="12240"/>
          <w:pgMar w:bottom="280" w:left="1680" w:right="1320" w:top="1380"/>
        </w:sectPr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lam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fold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latiha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a.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72"/>
        <w:ind w:left="798"/>
      </w:pPr>
      <w:r>
        <w:pict>
          <v:group coordorigin="2895,508" coordsize="7860,4260" style="position:absolute;margin-left:144.725pt;margin-top:25.4081pt;width:393pt;height:213pt;mso-position-horizontal-relative:page;mso-position-vertical-relative:paragraph;z-index:-396">
            <v:shape style="position:absolute;left:2910;top:524;width:7830;height:780" type="#_x0000_t75">
              <v:imagedata o:title="" r:id="rId13"/>
            </v:shape>
            <v:shape coordorigin="2902,516" coordsize="7845,4245" filled="f" path="m2902,4761l10747,4761,10747,516,2902,516,2902,4761xe" strokecolor="#44526A" stroked="t" strokeweight="0.75pt" style="position:absolute;left:2902;top:516;width:7845;height:4245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spacing w:val="1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Buka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bro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rh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sil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tampi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nnya</w:t>
      </w:r>
    </w:p>
    <w:p>
      <w:pPr>
        <w:rPr>
          <w:sz w:val="18"/>
          <w:szCs w:val="18"/>
        </w:rPr>
        <w:jc w:val="left"/>
        <w:spacing w:before="6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1160"/>
      </w:pP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  <w:t>*)</w:t>
      </w:r>
      <w:r>
        <w:rPr>
          <w:rFonts w:ascii="Times New Roman" w:cs="Times New Roman" w:eastAsia="Times New Roman" w:hAnsi="Times New Roman"/>
          <w:spacing w:val="-1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  <w:t>T</w:t>
      </w:r>
      <w:r>
        <w:rPr>
          <w:rFonts w:ascii="Times New Roman" w:cs="Times New Roman" w:eastAsia="Times New Roman" w:hAnsi="Times New Roman"/>
          <w:spacing w:val="-3"/>
          <w:w w:val="100"/>
          <w:sz w:val="22"/>
          <w:szCs w:val="22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2"/>
          <w:szCs w:val="22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2"/>
          <w:szCs w:val="22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2"/>
          <w:szCs w:val="22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  <w:t>an</w:t>
      </w:r>
      <w:r>
        <w:rPr>
          <w:rFonts w:ascii="Times New Roman" w:cs="Times New Roman" w:eastAsia="Times New Roman" w:hAnsi="Times New Roman"/>
          <w:spacing w:val="-2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2"/>
          <w:szCs w:val="22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2"/>
          <w:szCs w:val="22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2"/>
          <w:szCs w:val="22"/>
        </w:rPr>
        <w:t>l</w:t>
      </w:r>
      <w:r>
        <w:rPr>
          <w:rFonts w:ascii="Times New Roman" w:cs="Times New Roman" w:eastAsia="Times New Roman" w:hAnsi="Times New Roman"/>
          <w:spacing w:val="-2"/>
          <w:w w:val="100"/>
          <w:sz w:val="22"/>
          <w:szCs w:val="22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  <w:t>h</w:t>
      </w:r>
      <w:r>
        <w:rPr>
          <w:rFonts w:ascii="Times New Roman" w:cs="Times New Roman" w:eastAsia="Times New Roman" w:hAnsi="Times New Roman"/>
          <w:spacing w:val="-4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  <w:t>d</w:t>
      </w:r>
      <w:r>
        <w:rPr>
          <w:rFonts w:ascii="Times New Roman" w:cs="Times New Roman" w:eastAsia="Times New Roman" w:hAnsi="Times New Roman"/>
          <w:spacing w:val="1"/>
          <w:w w:val="100"/>
          <w:sz w:val="22"/>
          <w:szCs w:val="22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2"/>
          <w:szCs w:val="22"/>
        </w:rPr>
        <w:t>z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  <w:t>oom</w:t>
      </w:r>
      <w:r>
        <w:rPr>
          <w:rFonts w:ascii="Times New Roman" w:cs="Times New Roman" w:eastAsia="Times New Roman" w:hAnsi="Times New Roman"/>
          <w:spacing w:val="-3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  <w:t>150%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2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798"/>
      </w:pP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48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Ta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b/>
          <w:color w:val="00AF50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an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color w:val="00AF50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ad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ya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color w:val="00AF50"/>
          <w:spacing w:val="-3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at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color w:val="00AF50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color w:val="00AF50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color w:val="00AF50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“Latih</w:t>
      </w:r>
      <w:r>
        <w:rPr>
          <w:rFonts w:ascii="Times New Roman" w:cs="Times New Roman" w:eastAsia="Times New Roman" w:hAnsi="Times New Roman"/>
          <w:b/>
          <w:color w:val="00AF50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at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9" w:line="120" w:lineRule="exact"/>
      </w:pPr>
      <w:r>
        <w:rPr>
          <w:sz w:val="13"/>
          <w:szCs w:val="13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160"/>
      </w:pP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sit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”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an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ywo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“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l,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color w:val="00AF50"/>
          <w:spacing w:val="-3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s,</w:t>
      </w:r>
      <w:r>
        <w:rPr>
          <w:rFonts w:ascii="Times New Roman" w:cs="Times New Roman" w:eastAsia="Times New Roman" w:hAnsi="Times New Roman"/>
          <w:b/>
          <w:color w:val="00AF50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color w:val="00AF50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”</w:t>
      </w:r>
      <w:r>
        <w:rPr>
          <w:rFonts w:ascii="Times New Roman" w:cs="Times New Roman" w:eastAsia="Times New Roman" w:hAnsi="Times New Roman"/>
          <w:b/>
          <w:color w:val="00AF50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9" w:line="180" w:lineRule="exact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360" w:lineRule="auto"/>
        <w:ind w:hanging="360" w:left="1160" w:right="697"/>
        <w:sectPr>
          <w:pgSz w:h="15840" w:w="12240"/>
          <w:pgMar w:bottom="280" w:left="1720" w:right="920" w:top="1360"/>
        </w:sectPr>
      </w:pP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spacing w:val="1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la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b/>
          <w:spacing w:val="4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lalu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bro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4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rh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nya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</w:t>
      </w:r>
      <w:r>
        <w:rPr>
          <w:rFonts w:ascii="Times New Roman" w:cs="Times New Roman" w:eastAsia="Times New Roman" w:hAnsi="Times New Roman"/>
          <w:spacing w:val="4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4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lu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Apa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ah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fu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gsi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ya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tag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color w:val="00AF50"/>
          <w:spacing w:val="-2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t?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ja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ya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color w:val="00AF50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awah</w:t>
      </w:r>
      <w:r>
        <w:rPr>
          <w:rFonts w:ascii="Times New Roman" w:cs="Times New Roman" w:eastAsia="Times New Roman" w:hAnsi="Times New Roman"/>
          <w:b/>
          <w:color w:val="00AF50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ag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color w:val="00AF50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al</w:t>
      </w:r>
      <w:r>
        <w:rPr>
          <w:rFonts w:ascii="Times New Roman" w:cs="Times New Roman" w:eastAsia="Times New Roman" w:hAnsi="Times New Roman"/>
          <w:b/>
          <w:color w:val="00AF50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Latih</w:t>
      </w:r>
      <w:r>
        <w:rPr>
          <w:rFonts w:ascii="Times New Roman" w:cs="Times New Roman" w:eastAsia="Times New Roman" w:hAnsi="Times New Roman"/>
          <w:b/>
          <w:color w:val="00AF50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b/>
          <w:color w:val="00AF50"/>
          <w:spacing w:val="-2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color w:val="00AF50"/>
          <w:spacing w:val="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9"/>
        <w:ind w:left="316"/>
      </w:pPr>
      <w:r>
        <w:pict>
          <v:group coordorigin="1699,2404" coordsize="9923,4594" style="position:absolute;margin-left:84.934pt;margin-top:120.21pt;width:496.136pt;height:229.69pt;mso-position-horizontal-relative:page;mso-position-vertical-relative:page;z-index:-395">
            <v:shape coordorigin="1709,2415" coordsize="9901,0" filled="f" path="m1709,2415l11611,2415e" strokecolor="#000000" stroked="t" strokeweight="0.58pt" style="position:absolute;left:1709;top:2415;width:9901;height:0">
              <v:path arrowok="t"/>
            </v:shape>
            <v:shape coordorigin="1709,5799" coordsize="9901,0" filled="f" path="m1709,5799l11611,5799e" strokecolor="#000000" stroked="t" strokeweight="0.58001pt" style="position:absolute;left:1709;top:5799;width:9901;height:0">
              <v:path arrowok="t"/>
            </v:shape>
            <v:shape coordorigin="1704,2410" coordsize="0,4582" filled="f" path="m1704,2410l1704,6992e" strokecolor="#000000" stroked="t" strokeweight="0.58pt" style="position:absolute;left:1704;top:2410;width:0;height:4582">
              <v:path arrowok="t"/>
            </v:shape>
            <v:shape coordorigin="1709,6987" coordsize="9901,0" filled="f" path="m1709,6987l11611,6987e" strokecolor="#000000" stroked="t" strokeweight="0.58001pt" style="position:absolute;left:1709;top:6987;width:9901;height:0">
              <v:path arrowok="t"/>
            </v:shape>
            <v:shape coordorigin="11616,2410" coordsize="0,4582" filled="f" path="m11616,2410l11616,6992e" strokecolor="#000000" stroked="t" strokeweight="0.57998pt" style="position:absolute;left:11616;top:2410;width:0;height:4582">
              <v:path arrowok="t"/>
            </v:shape>
            <v:shape style="position:absolute;left:1813;top:2494;width:9798;height:3300" type="#_x0000_t75">
              <v:imagedata o:title="" r:id="rId15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Body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meng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ndung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ribute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mend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finis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rna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kgro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nd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rna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xt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ult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ge</w:t>
      </w:r>
    </w:p>
    <w:p>
      <w:pPr>
        <w:rPr>
          <w:sz w:val="13"/>
          <w:szCs w:val="13"/>
        </w:rPr>
        <w:jc w:val="left"/>
        <w:spacing w:before="9" w:line="120" w:lineRule="exact"/>
      </w:pPr>
      <w:r>
        <w:rPr>
          <w:sz w:val="13"/>
          <w:szCs w:val="13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60" w:lineRule="exact"/>
        <w:ind w:left="316"/>
      </w:pP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ini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4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9"/>
        <w:ind w:left="92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n2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.ht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l.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Bro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rikut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tampi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nnya</w:t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1"/>
        <w:ind w:left="100"/>
        <w:sectPr>
          <w:pgMar w:bottom="280" w:footer="0" w:header="1463" w:left="1600" w:right="520" w:top="2040"/>
          <w:headerReference r:id="rId14" w:type="default"/>
          <w:pgSz w:h="15840" w:w="12240"/>
        </w:sectPr>
      </w:pPr>
      <w:r>
        <w:pict>
          <v:shape style="width:496pt;height:164.9pt" type="#_x0000_t75">
            <v:imagedata o:title="" r:id="rId16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72"/>
        <w:ind w:hanging="360" w:left="1160" w:right="63"/>
      </w:pP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b/>
          <w:color w:val="00AF50"/>
          <w:spacing w:val="1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Ga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ti</w:t>
      </w:r>
      <w:r>
        <w:rPr>
          <w:rFonts w:ascii="Times New Roman" w:cs="Times New Roman" w:eastAsia="Times New Roman" w:hAnsi="Times New Roman"/>
          <w:b/>
          <w:color w:val="00AF50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at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te</w:t>
      </w:r>
      <w:r>
        <w:rPr>
          <w:rFonts w:ascii="Times New Roman" w:cs="Times New Roman" w:eastAsia="Times New Roman" w:hAnsi="Times New Roman"/>
          <w:b/>
          <w:color w:val="00AF50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color w:val="00AF50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-2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ODY</w:t>
      </w:r>
      <w:r>
        <w:rPr>
          <w:rFonts w:ascii="Times New Roman" w:cs="Times New Roman" w:eastAsia="Times New Roman" w:hAnsi="Times New Roman"/>
          <w:b/>
          <w:color w:val="00AF50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gga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at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an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b/>
          <w:color w:val="00AF50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ar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(b</w:t>
      </w:r>
      <w:r>
        <w:rPr>
          <w:rFonts w:ascii="Times New Roman" w:cs="Times New Roman" w:eastAsia="Times New Roman" w:hAnsi="Times New Roman"/>
          <w:b/>
          <w:color w:val="00AF50"/>
          <w:spacing w:val="-3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as)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dan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tul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san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wa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4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80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ihan2b.ht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l.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Bro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ntoh),</w:t>
      </w:r>
    </w:p>
    <w:p>
      <w:pPr>
        <w:rPr>
          <w:sz w:val="14"/>
          <w:szCs w:val="14"/>
        </w:rPr>
        <w:jc w:val="left"/>
        <w:spacing w:before="5" w:line="140" w:lineRule="exact"/>
      </w:pPr>
      <w:r>
        <w:rPr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160"/>
      </w:pPr>
      <w:r>
        <w:pict>
          <v:shape style="width:399.53pt;height:215.85pt" type="#_x0000_t75">
            <v:imagedata o:title="" r:id="rId18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0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160"/>
        <w:sectPr>
          <w:pgMar w:bottom="280" w:footer="0" w:header="0" w:left="1720" w:right="1200" w:top="1360"/>
          <w:headerReference r:id="rId17" w:type="default"/>
          <w:pgSz w:h="15840" w:w="12240"/>
        </w:sectPr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*)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tel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diz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om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100%</w:t>
      </w:r>
    </w:p>
    <w:p>
      <w:pPr>
        <w:rPr>
          <w:sz w:val="14"/>
          <w:szCs w:val="14"/>
        </w:rPr>
        <w:jc w:val="left"/>
        <w:spacing w:before="10" w:line="140" w:lineRule="exact"/>
      </w:pPr>
      <w:r>
        <w:pict>
          <v:group coordorigin="2879,2035" coordsize="8572,5213" style="position:absolute;margin-left:143.97pt;margin-top:101.73pt;width:428.58pt;height:260.65pt;mso-position-horizontal-relative:page;mso-position-vertical-relative:page;z-index:-394">
            <v:shape coordorigin="2890,2045" coordsize="8550,0" filled="f" path="m2890,2045l11440,2045e" strokecolor="#000000" stroked="t" strokeweight="0.58pt" style="position:absolute;left:2890;top:2045;width:8550;height:0">
              <v:path arrowok="t"/>
            </v:shape>
            <v:shape coordorigin="2890,6611" coordsize="8550,0" filled="f" path="m2890,6611l11440,6611e" strokecolor="#000000" stroked="t" strokeweight="0.58001pt" style="position:absolute;left:2890;top:6611;width:8550;height:0">
              <v:path arrowok="t"/>
            </v:shape>
            <v:shape coordorigin="2885,2040" coordsize="0,5201" filled="f" path="m2885,2040l2885,7242e" strokecolor="#000000" stroked="t" strokeweight="0.58pt" style="position:absolute;left:2885;top:2040;width:0;height:5201">
              <v:path arrowok="t"/>
            </v:shape>
            <v:shape coordorigin="2890,7237" coordsize="8550,0" filled="f" path="m2890,7237l11440,7237e" strokecolor="#000000" stroked="t" strokeweight="0.58001pt" style="position:absolute;left:2890;top:7237;width:8550;height:0">
              <v:path arrowok="t"/>
            </v:shape>
            <v:shape coordorigin="11445,2040" coordsize="0,5201" filled="f" path="m11445,2040l11445,7242e" strokecolor="#000000" stroked="t" strokeweight="0.58004pt" style="position:absolute;left:11445;top:2040;width:0;height:5201">
              <v:path arrowok="t"/>
            </v:shape>
            <v:shape style="position:absolute;left:2993;top:2125;width:8445;height:4480" type="#_x0000_t75">
              <v:imagedata o:title="" r:id="rId20"/>
            </v:shape>
            <w10:wrap type="none"/>
          </v:group>
        </w:pict>
      </w: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left"/>
        <w:spacing w:before="12"/>
        <w:ind w:left="1376"/>
      </w:pPr>
      <w:r>
        <w:rPr>
          <w:rFonts w:ascii="Calibri" w:cs="Calibri" w:eastAsia="Calibri" w:hAnsi="Calibri"/>
          <w:spacing w:val="1"/>
          <w:w w:val="100"/>
          <w:sz w:val="22"/>
          <w:szCs w:val="22"/>
        </w:rPr>
        <w:t>P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erh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a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t</w:t>
      </w:r>
      <w:r>
        <w:rPr>
          <w:rFonts w:ascii="Calibri" w:cs="Calibri" w:eastAsia="Calibri" w:hAnsi="Calibri"/>
          <w:spacing w:val="-2"/>
          <w:w w:val="100"/>
          <w:sz w:val="22"/>
          <w:szCs w:val="22"/>
        </w:rPr>
        <w:t>i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kan</w:t>
      </w:r>
      <w:r>
        <w:rPr>
          <w:rFonts w:ascii="Calibri" w:cs="Calibri" w:eastAsia="Calibri" w:hAnsi="Calibri"/>
          <w:spacing w:val="-2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j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u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m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lah</w:t>
      </w:r>
      <w:r>
        <w:rPr>
          <w:rFonts w:ascii="Calibri" w:cs="Calibri" w:eastAsia="Calibri" w:hAnsi="Calibri"/>
          <w:spacing w:val="-7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h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ead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i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n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g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n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y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a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!</w:t>
      </w:r>
      <w:r>
        <w:rPr>
          <w:rFonts w:ascii="Calibri" w:cs="Calibri" w:eastAsia="Calibri" w:hAnsi="Calibri"/>
          <w:spacing w:val="-2"/>
          <w:w w:val="100"/>
          <w:sz w:val="22"/>
          <w:szCs w:val="22"/>
        </w:rPr>
        <w:t> </w:t>
      </w:r>
      <w:r>
        <w:rPr>
          <w:rFonts w:ascii="Calibri" w:cs="Calibri" w:eastAsia="Calibri" w:hAnsi="Calibri"/>
          <w:b/>
          <w:color w:val="00AF50"/>
          <w:spacing w:val="0"/>
          <w:w w:val="100"/>
          <w:sz w:val="22"/>
          <w:szCs w:val="22"/>
        </w:rPr>
        <w:t>Ap</w:t>
      </w:r>
      <w:r>
        <w:rPr>
          <w:rFonts w:ascii="Calibri" w:cs="Calibri" w:eastAsia="Calibri" w:hAnsi="Calibri"/>
          <w:b/>
          <w:color w:val="00AF50"/>
          <w:spacing w:val="-1"/>
          <w:w w:val="100"/>
          <w:sz w:val="22"/>
          <w:szCs w:val="22"/>
        </w:rPr>
        <w:t>a</w:t>
      </w:r>
      <w:r>
        <w:rPr>
          <w:rFonts w:ascii="Calibri" w:cs="Calibri" w:eastAsia="Calibri" w:hAnsi="Calibri"/>
          <w:b/>
          <w:color w:val="00AF50"/>
          <w:spacing w:val="0"/>
          <w:w w:val="100"/>
          <w:sz w:val="22"/>
          <w:szCs w:val="22"/>
        </w:rPr>
        <w:t>k</w:t>
      </w:r>
      <w:r>
        <w:rPr>
          <w:rFonts w:ascii="Calibri" w:cs="Calibri" w:eastAsia="Calibri" w:hAnsi="Calibri"/>
          <w:b/>
          <w:color w:val="00AF50"/>
          <w:spacing w:val="-1"/>
          <w:w w:val="100"/>
          <w:sz w:val="22"/>
          <w:szCs w:val="22"/>
        </w:rPr>
        <w:t>a</w:t>
      </w:r>
      <w:r>
        <w:rPr>
          <w:rFonts w:ascii="Calibri" w:cs="Calibri" w:eastAsia="Calibri" w:hAnsi="Calibri"/>
          <w:b/>
          <w:color w:val="00AF50"/>
          <w:spacing w:val="0"/>
          <w:w w:val="100"/>
          <w:sz w:val="22"/>
          <w:szCs w:val="22"/>
        </w:rPr>
        <w:t>h</w:t>
      </w:r>
      <w:r>
        <w:rPr>
          <w:rFonts w:ascii="Calibri" w:cs="Calibri" w:eastAsia="Calibri" w:hAnsi="Calibri"/>
          <w:b/>
          <w:color w:val="00AF50"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b/>
          <w:color w:val="00AF50"/>
          <w:spacing w:val="1"/>
          <w:w w:val="100"/>
          <w:sz w:val="22"/>
          <w:szCs w:val="22"/>
        </w:rPr>
        <w:t>s</w:t>
      </w:r>
      <w:r>
        <w:rPr>
          <w:rFonts w:ascii="Calibri" w:cs="Calibri" w:eastAsia="Calibri" w:hAnsi="Calibri"/>
          <w:b/>
          <w:color w:val="00AF50"/>
          <w:spacing w:val="-1"/>
          <w:w w:val="100"/>
          <w:sz w:val="22"/>
          <w:szCs w:val="22"/>
        </w:rPr>
        <w:t>u</w:t>
      </w:r>
      <w:r>
        <w:rPr>
          <w:rFonts w:ascii="Calibri" w:cs="Calibri" w:eastAsia="Calibri" w:hAnsi="Calibri"/>
          <w:b/>
          <w:color w:val="00AF50"/>
          <w:spacing w:val="-1"/>
          <w:w w:val="100"/>
          <w:sz w:val="22"/>
          <w:szCs w:val="22"/>
        </w:rPr>
        <w:t>d</w:t>
      </w:r>
      <w:r>
        <w:rPr>
          <w:rFonts w:ascii="Calibri" w:cs="Calibri" w:eastAsia="Calibri" w:hAnsi="Calibri"/>
          <w:b/>
          <w:color w:val="00AF50"/>
          <w:spacing w:val="-1"/>
          <w:w w:val="100"/>
          <w:sz w:val="22"/>
          <w:szCs w:val="22"/>
        </w:rPr>
        <w:t>a</w:t>
      </w:r>
      <w:r>
        <w:rPr>
          <w:rFonts w:ascii="Calibri" w:cs="Calibri" w:eastAsia="Calibri" w:hAnsi="Calibri"/>
          <w:b/>
          <w:color w:val="00AF50"/>
          <w:spacing w:val="0"/>
          <w:w w:val="100"/>
          <w:sz w:val="22"/>
          <w:szCs w:val="22"/>
        </w:rPr>
        <w:t>h</w:t>
      </w:r>
      <w:r>
        <w:rPr>
          <w:rFonts w:ascii="Calibri" w:cs="Calibri" w:eastAsia="Calibri" w:hAnsi="Calibri"/>
          <w:b/>
          <w:color w:val="00AF50"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b/>
          <w:color w:val="00AF50"/>
          <w:spacing w:val="0"/>
          <w:w w:val="100"/>
          <w:sz w:val="22"/>
          <w:szCs w:val="22"/>
        </w:rPr>
        <w:t>b</w:t>
      </w:r>
      <w:r>
        <w:rPr>
          <w:rFonts w:ascii="Calibri" w:cs="Calibri" w:eastAsia="Calibri" w:hAnsi="Calibri"/>
          <w:b/>
          <w:color w:val="00AF50"/>
          <w:spacing w:val="-1"/>
          <w:w w:val="100"/>
          <w:sz w:val="22"/>
          <w:szCs w:val="22"/>
        </w:rPr>
        <w:t>e</w:t>
      </w:r>
      <w:r>
        <w:rPr>
          <w:rFonts w:ascii="Calibri" w:cs="Calibri" w:eastAsia="Calibri" w:hAnsi="Calibri"/>
          <w:b/>
          <w:color w:val="00AF50"/>
          <w:spacing w:val="-1"/>
          <w:w w:val="100"/>
          <w:sz w:val="22"/>
          <w:szCs w:val="22"/>
        </w:rPr>
        <w:t>n</w:t>
      </w:r>
      <w:r>
        <w:rPr>
          <w:rFonts w:ascii="Calibri" w:cs="Calibri" w:eastAsia="Calibri" w:hAnsi="Calibri"/>
          <w:b/>
          <w:color w:val="00AF50"/>
          <w:spacing w:val="-1"/>
          <w:w w:val="100"/>
          <w:sz w:val="22"/>
          <w:szCs w:val="22"/>
        </w:rPr>
        <w:t>a</w:t>
      </w:r>
      <w:r>
        <w:rPr>
          <w:rFonts w:ascii="Calibri" w:cs="Calibri" w:eastAsia="Calibri" w:hAnsi="Calibri"/>
          <w:b/>
          <w:color w:val="00AF50"/>
          <w:spacing w:val="1"/>
          <w:w w:val="100"/>
          <w:sz w:val="22"/>
          <w:szCs w:val="22"/>
        </w:rPr>
        <w:t>r</w:t>
      </w:r>
      <w:r>
        <w:rPr>
          <w:rFonts w:ascii="Calibri" w:cs="Calibri" w:eastAsia="Calibri" w:hAnsi="Calibri"/>
          <w:b/>
          <w:color w:val="00AF50"/>
          <w:spacing w:val="0"/>
          <w:w w:val="100"/>
          <w:sz w:val="22"/>
          <w:szCs w:val="22"/>
        </w:rPr>
        <w:t>?</w:t>
      </w:r>
      <w:r>
        <w:rPr>
          <w:rFonts w:ascii="Calibri" w:cs="Calibri" w:eastAsia="Calibri" w:hAnsi="Calibri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1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9"/>
        <w:ind w:left="80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3.ht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l,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se</w:t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1"/>
        <w:ind w:left="783"/>
      </w:pPr>
      <w:r>
        <w:pict>
          <v:shape style="width:415.71pt;height:151.45pt" type="#_x0000_t75">
            <v:imagedata o:title="" r:id="rId21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91"/>
        <w:ind w:left="800"/>
      </w:pP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b/>
          <w:color w:val="00AF50"/>
          <w:spacing w:val="1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Uba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lah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atas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jadi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list</w:t>
      </w:r>
      <w:r>
        <w:rPr>
          <w:rFonts w:ascii="Times New Roman" w:cs="Times New Roman" w:eastAsia="Times New Roman" w:hAnsi="Times New Roman"/>
          <w:b/>
          <w:color w:val="00AF50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gan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tuk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otak!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800"/>
        <w:sectPr>
          <w:pgMar w:bottom="280" w:footer="0" w:header="1463" w:left="1720" w:right="1320" w:top="2040"/>
          <w:headerReference r:id="rId19" w:type="default"/>
          <w:pgSz w:h="15840" w:w="12240"/>
        </w:sectPr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ihan2b.ht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l.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Bro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100"/>
        <w:ind w:left="1160"/>
        <w:sectPr>
          <w:pgMar w:bottom="280" w:footer="0" w:header="0" w:left="1720" w:right="1720" w:top="1260"/>
          <w:headerReference r:id="rId22" w:type="default"/>
          <w:pgSz w:h="15840" w:w="12240"/>
        </w:sectPr>
      </w:pPr>
      <w:r>
        <w:pict>
          <v:shape style="width:335.42pt;height:196.55pt" type="#_x0000_t75">
            <v:imagedata o:title="" r:id="rId23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71"/>
        <w:ind w:left="1420"/>
      </w:pPr>
      <w:r>
        <w:pict>
          <v:shape style="width:318.24pt;height:431.45pt" type="#_x0000_t75">
            <v:imagedata o:title="" r:id="rId25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="120" w:lineRule="exact"/>
      </w:pPr>
      <w:r>
        <w:rPr>
          <w:sz w:val="12"/>
          <w:szCs w:val="12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9"/>
        <w:ind w:left="1060"/>
        <w:sectPr>
          <w:pgMar w:bottom="280" w:footer="0" w:header="1467" w:left="1720" w:right="1720" w:top="2020"/>
          <w:headerReference r:id="rId24" w:type="default"/>
          <w:pgSz w:h="15840" w:w="12240"/>
        </w:sectPr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4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.ht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l.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60"/>
        <w:ind w:left="1060"/>
      </w:pP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spacing w:val="1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Bro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rikut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nya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0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400" w:lineRule="atLeast"/>
        <w:ind w:hanging="360" w:left="1420" w:right="78"/>
      </w:pPr>
      <w:r>
        <w:pict>
          <v:shape style="position:absolute;margin-left:157pt;margin-top:-244.086pt;width:384.23pt;height:244.2pt;mso-position-horizontal-relative:page;mso-position-vertical-relative:paragraph;z-index:-393" type="#_x0000_t75">
            <v:imagedata o:title="" r:id="rId27"/>
          </v:shape>
        </w:pic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4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AF50"/>
          <w:spacing w:val="-1"/>
          <w:w w:val="100"/>
          <w:sz w:val="24"/>
          <w:szCs w:val="24"/>
        </w:rPr>
        <w:t>“</w:t>
      </w:r>
      <w:r>
        <w:rPr>
          <w:rFonts w:ascii="Times New Roman" w:cs="Times New Roman" w:eastAsia="Times New Roman" w:hAnsi="Times New Roman"/>
          <w:color w:val="00AF50"/>
          <w:spacing w:val="0"/>
          <w:w w:val="100"/>
          <w:sz w:val="24"/>
          <w:szCs w:val="24"/>
        </w:rPr>
        <w:t>Hloh,</w:t>
      </w:r>
      <w:r>
        <w:rPr>
          <w:rFonts w:ascii="Times New Roman" w:cs="Times New Roman" w:eastAsia="Times New Roman" w:hAnsi="Times New Roman"/>
          <w:color w:val="00AF50"/>
          <w:spacing w:val="3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AF50"/>
          <w:spacing w:val="0"/>
          <w:w w:val="100"/>
          <w:sz w:val="24"/>
          <w:szCs w:val="24"/>
        </w:rPr>
        <w:t>kok</w:t>
      </w:r>
      <w:r>
        <w:rPr>
          <w:rFonts w:ascii="Times New Roman" w:cs="Times New Roman" w:eastAsia="Times New Roman" w:hAnsi="Times New Roman"/>
          <w:color w:val="00AF50"/>
          <w:spacing w:val="3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AF50"/>
          <w:spacing w:val="0"/>
          <w:w w:val="100"/>
          <w:sz w:val="24"/>
          <w:szCs w:val="24"/>
        </w:rPr>
        <w:t>gk</w:t>
      </w:r>
      <w:r>
        <w:rPr>
          <w:rFonts w:ascii="Times New Roman" w:cs="Times New Roman" w:eastAsia="Times New Roman" w:hAnsi="Times New Roman"/>
          <w:color w:val="00AF50"/>
          <w:spacing w:val="3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AF50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00AF50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00AF50"/>
          <w:spacing w:val="0"/>
          <w:w w:val="100"/>
          <w:sz w:val="24"/>
          <w:szCs w:val="24"/>
        </w:rPr>
        <w:t>ma</w:t>
      </w:r>
      <w:r>
        <w:rPr>
          <w:rFonts w:ascii="Times New Roman" w:cs="Times New Roman" w:eastAsia="Times New Roman" w:hAnsi="Times New Roman"/>
          <w:color w:val="00AF50"/>
          <w:spacing w:val="-1"/>
          <w:w w:val="100"/>
          <w:sz w:val="24"/>
          <w:szCs w:val="24"/>
        </w:rPr>
        <w:t>?</w:t>
      </w:r>
      <w:r>
        <w:rPr>
          <w:rFonts w:ascii="Times New Roman" w:cs="Times New Roman" w:eastAsia="Times New Roman" w:hAnsi="Times New Roman"/>
          <w:color w:val="00AF50"/>
          <w:spacing w:val="-1"/>
          <w:w w:val="100"/>
          <w:sz w:val="24"/>
          <w:szCs w:val="24"/>
        </w:rPr>
        <w:t>”</w:t>
      </w:r>
      <w:r>
        <w:rPr>
          <w:rFonts w:ascii="Times New Roman" w:cs="Times New Roman" w:eastAsia="Times New Roman" w:hAnsi="Times New Roman"/>
          <w:color w:val="00AF50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color w:val="00AF50"/>
          <w:spacing w:val="3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color w:val="00AF50"/>
          <w:spacing w:val="-2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b/>
          <w:color w:val="00AF50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b/>
          <w:color w:val="00AF50"/>
          <w:spacing w:val="3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-2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color w:val="00AF50"/>
          <w:spacing w:val="3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ya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b/>
          <w:color w:val="00AF50"/>
          <w:spacing w:val="29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atnya</w:t>
      </w:r>
      <w:r>
        <w:rPr>
          <w:rFonts w:ascii="Times New Roman" w:cs="Times New Roman" w:eastAsia="Times New Roman" w:hAnsi="Times New Roman"/>
          <w:b/>
          <w:color w:val="00AF50"/>
          <w:spacing w:val="3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color w:val="00AF50"/>
          <w:spacing w:val="5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b/>
          <w:color w:val="00AF50"/>
          <w:spacing w:val="3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Ana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is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color w:val="00AF50"/>
          <w:spacing w:val="3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an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color w:val="00AF50"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ai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color w:val="00AF50"/>
          <w:spacing w:val="1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b/>
          <w:color w:val="00AF50"/>
          <w:spacing w:val="0"/>
          <w:w w:val="100"/>
          <w:sz w:val="24"/>
          <w:szCs w:val="24"/>
        </w:rPr>
        <w:t>!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7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32"/>
          <w:szCs w:val="32"/>
        </w:rPr>
        <w:jc w:val="left"/>
        <w:ind w:left="1638"/>
      </w:pPr>
      <w:r>
        <w:rPr>
          <w:rFonts w:ascii="Verdana" w:cs="Verdana" w:eastAsia="Verdana" w:hAnsi="Verdana"/>
          <w:color w:val="FFFFFF"/>
          <w:spacing w:val="0"/>
          <w:w w:val="100"/>
          <w:sz w:val="32"/>
          <w:szCs w:val="32"/>
        </w:rPr>
        <w:t>•</w:t>
      </w:r>
      <w:r>
        <w:rPr>
          <w:rFonts w:ascii="Verdana" w:cs="Verdana" w:eastAsia="Verdana" w:hAnsi="Verdana"/>
          <w:color w:val="FFFFFF"/>
          <w:spacing w:val="73"/>
          <w:w w:val="100"/>
          <w:sz w:val="32"/>
          <w:szCs w:val="32"/>
        </w:rPr>
        <w:t> </w:t>
      </w:r>
      <w:r>
        <w:rPr>
          <w:rFonts w:ascii="Times New Roman" w:cs="Times New Roman" w:eastAsia="Times New Roman" w:hAnsi="Times New Roman"/>
          <w:color w:val="FFFFFF"/>
          <w:spacing w:val="0"/>
          <w:w w:val="100"/>
          <w:sz w:val="32"/>
          <w:szCs w:val="32"/>
        </w:rPr>
        <w:t>K</w:t>
      </w:r>
      <w:r>
        <w:rPr>
          <w:rFonts w:ascii="Times New Roman" w:cs="Times New Roman" w:eastAsia="Times New Roman" w:hAnsi="Times New Roman"/>
          <w:color w:val="FFFFFF"/>
          <w:spacing w:val="1"/>
          <w:w w:val="100"/>
          <w:sz w:val="32"/>
          <w:szCs w:val="32"/>
        </w:rPr>
        <w:t>u</w:t>
      </w:r>
      <w:r>
        <w:rPr>
          <w:rFonts w:ascii="Times New Roman" w:cs="Times New Roman" w:eastAsia="Times New Roman" w:hAnsi="Times New Roman"/>
          <w:color w:val="FFFFFF"/>
          <w:spacing w:val="-1"/>
          <w:w w:val="100"/>
          <w:sz w:val="32"/>
          <w:szCs w:val="32"/>
        </w:rPr>
        <w:t>m</w:t>
      </w:r>
      <w:r>
        <w:rPr>
          <w:rFonts w:ascii="Times New Roman" w:cs="Times New Roman" w:eastAsia="Times New Roman" w:hAnsi="Times New Roman"/>
          <w:color w:val="FFFFFF"/>
          <w:spacing w:val="1"/>
          <w:w w:val="100"/>
          <w:sz w:val="32"/>
          <w:szCs w:val="32"/>
        </w:rPr>
        <w:t>p</w:t>
      </w:r>
      <w:r>
        <w:rPr>
          <w:rFonts w:ascii="Times New Roman" w:cs="Times New Roman" w:eastAsia="Times New Roman" w:hAnsi="Times New Roman"/>
          <w:color w:val="FFFFFF"/>
          <w:spacing w:val="1"/>
          <w:w w:val="100"/>
          <w:sz w:val="32"/>
          <w:szCs w:val="32"/>
        </w:rPr>
        <w:t>u</w:t>
      </w:r>
      <w:r>
        <w:rPr>
          <w:rFonts w:ascii="Times New Roman" w:cs="Times New Roman" w:eastAsia="Times New Roman" w:hAnsi="Times New Roman"/>
          <w:color w:val="FFFFFF"/>
          <w:spacing w:val="0"/>
          <w:w w:val="100"/>
          <w:sz w:val="32"/>
          <w:szCs w:val="32"/>
        </w:rPr>
        <w:t>l</w:t>
      </w:r>
      <w:r>
        <w:rPr>
          <w:rFonts w:ascii="Times New Roman" w:cs="Times New Roman" w:eastAsia="Times New Roman" w:hAnsi="Times New Roman"/>
          <w:color w:val="FFFFFF"/>
          <w:spacing w:val="1"/>
          <w:w w:val="100"/>
          <w:sz w:val="32"/>
          <w:szCs w:val="32"/>
        </w:rPr>
        <w:t>k</w:t>
      </w:r>
      <w:r>
        <w:rPr>
          <w:rFonts w:ascii="Times New Roman" w:cs="Times New Roman" w:eastAsia="Times New Roman" w:hAnsi="Times New Roman"/>
          <w:color w:val="FFFFFF"/>
          <w:spacing w:val="0"/>
          <w:w w:val="100"/>
          <w:sz w:val="32"/>
          <w:szCs w:val="32"/>
        </w:rPr>
        <w:t>an</w:t>
      </w:r>
      <w:r>
        <w:rPr>
          <w:rFonts w:ascii="Times New Roman" w:cs="Times New Roman" w:eastAsia="Times New Roman" w:hAnsi="Times New Roman"/>
          <w:color w:val="FFFFFF"/>
          <w:spacing w:val="-15"/>
          <w:w w:val="100"/>
          <w:sz w:val="32"/>
          <w:szCs w:val="32"/>
        </w:rPr>
        <w:t> </w:t>
      </w:r>
      <w:r>
        <w:rPr>
          <w:rFonts w:ascii="Times New Roman" w:cs="Times New Roman" w:eastAsia="Times New Roman" w:hAnsi="Times New Roman"/>
          <w:color w:val="FFFFFF"/>
          <w:spacing w:val="-1"/>
          <w:w w:val="100"/>
          <w:sz w:val="32"/>
          <w:szCs w:val="32"/>
        </w:rPr>
        <w:t>f</w:t>
      </w:r>
      <w:r>
        <w:rPr>
          <w:rFonts w:ascii="Times New Roman" w:cs="Times New Roman" w:eastAsia="Times New Roman" w:hAnsi="Times New Roman"/>
          <w:color w:val="FFFFFF"/>
          <w:spacing w:val="0"/>
          <w:w w:val="100"/>
          <w:sz w:val="32"/>
          <w:szCs w:val="32"/>
        </w:rPr>
        <w:t>ile</w:t>
      </w:r>
      <w:r>
        <w:rPr>
          <w:rFonts w:ascii="Times New Roman" w:cs="Times New Roman" w:eastAsia="Times New Roman" w:hAnsi="Times New Roman"/>
          <w:color w:val="FFFFFF"/>
          <w:spacing w:val="-1"/>
          <w:w w:val="100"/>
          <w:sz w:val="32"/>
          <w:szCs w:val="32"/>
        </w:rPr>
        <w:t> </w:t>
      </w:r>
      <w:r>
        <w:rPr>
          <w:rFonts w:ascii="Times New Roman" w:cs="Times New Roman" w:eastAsia="Times New Roman" w:hAnsi="Times New Roman"/>
          <w:color w:val="FFFFFF"/>
          <w:spacing w:val="0"/>
          <w:w w:val="100"/>
          <w:sz w:val="32"/>
          <w:szCs w:val="32"/>
        </w:rPr>
        <w:t>d</w:t>
      </w:r>
      <w:r>
        <w:rPr>
          <w:rFonts w:ascii="Times New Roman" w:cs="Times New Roman" w:eastAsia="Times New Roman" w:hAnsi="Times New Roman"/>
          <w:color w:val="FFFFFF"/>
          <w:spacing w:val="3"/>
          <w:w w:val="100"/>
          <w:sz w:val="32"/>
          <w:szCs w:val="32"/>
        </w:rPr>
        <w:t>a</w:t>
      </w:r>
      <w:r>
        <w:rPr>
          <w:rFonts w:ascii="Times New Roman" w:cs="Times New Roman" w:eastAsia="Times New Roman" w:hAnsi="Times New Roman"/>
          <w:color w:val="FFFFFF"/>
          <w:spacing w:val="0"/>
          <w:w w:val="100"/>
          <w:sz w:val="32"/>
          <w:szCs w:val="32"/>
        </w:rPr>
        <w:t>ri</w:t>
      </w:r>
      <w:r>
        <w:rPr>
          <w:rFonts w:ascii="Times New Roman" w:cs="Times New Roman" w:eastAsia="Times New Roman" w:hAnsi="Times New Roman"/>
          <w:color w:val="FFFFFF"/>
          <w:spacing w:val="-4"/>
          <w:w w:val="100"/>
          <w:sz w:val="32"/>
          <w:szCs w:val="32"/>
        </w:rPr>
        <w:t> </w:t>
      </w:r>
      <w:r>
        <w:rPr>
          <w:rFonts w:ascii="Times New Roman" w:cs="Times New Roman" w:eastAsia="Times New Roman" w:hAnsi="Times New Roman"/>
          <w:color w:val="FFFFFF"/>
          <w:spacing w:val="0"/>
          <w:w w:val="100"/>
          <w:sz w:val="32"/>
          <w:szCs w:val="32"/>
        </w:rPr>
        <w:t>La</w:t>
      </w:r>
      <w:r>
        <w:rPr>
          <w:rFonts w:ascii="Times New Roman" w:cs="Times New Roman" w:eastAsia="Times New Roman" w:hAnsi="Times New Roman"/>
          <w:color w:val="FFFFFF"/>
          <w:spacing w:val="1"/>
          <w:w w:val="100"/>
          <w:sz w:val="32"/>
          <w:szCs w:val="32"/>
        </w:rPr>
        <w:t>t</w:t>
      </w:r>
      <w:r>
        <w:rPr>
          <w:rFonts w:ascii="Times New Roman" w:cs="Times New Roman" w:eastAsia="Times New Roman" w:hAnsi="Times New Roman"/>
          <w:color w:val="FFFFFF"/>
          <w:spacing w:val="0"/>
          <w:w w:val="100"/>
          <w:sz w:val="32"/>
          <w:szCs w:val="32"/>
        </w:rPr>
        <w:t>i</w:t>
      </w:r>
      <w:r>
        <w:rPr>
          <w:rFonts w:ascii="Times New Roman" w:cs="Times New Roman" w:eastAsia="Times New Roman" w:hAnsi="Times New Roman"/>
          <w:color w:val="FFFFFF"/>
          <w:spacing w:val="1"/>
          <w:w w:val="100"/>
          <w:sz w:val="32"/>
          <w:szCs w:val="32"/>
        </w:rPr>
        <w:t>h</w:t>
      </w:r>
      <w:r>
        <w:rPr>
          <w:rFonts w:ascii="Times New Roman" w:cs="Times New Roman" w:eastAsia="Times New Roman" w:hAnsi="Times New Roman"/>
          <w:color w:val="FFFFFF"/>
          <w:spacing w:val="0"/>
          <w:w w:val="100"/>
          <w:sz w:val="32"/>
          <w:szCs w:val="32"/>
        </w:rPr>
        <w:t>an</w:t>
      </w:r>
      <w:r>
        <w:rPr>
          <w:rFonts w:ascii="Times New Roman" w:cs="Times New Roman" w:eastAsia="Times New Roman" w:hAnsi="Times New Roman"/>
          <w:color w:val="FFFFFF"/>
          <w:spacing w:val="-10"/>
          <w:w w:val="100"/>
          <w:sz w:val="32"/>
          <w:szCs w:val="32"/>
        </w:rPr>
        <w:t> </w:t>
      </w:r>
      <w:r>
        <w:rPr>
          <w:rFonts w:ascii="Times New Roman" w:cs="Times New Roman" w:eastAsia="Times New Roman" w:hAnsi="Times New Roman"/>
          <w:color w:val="FFFFFF"/>
          <w:spacing w:val="0"/>
          <w:w w:val="100"/>
          <w:sz w:val="32"/>
          <w:szCs w:val="32"/>
        </w:rPr>
        <w:t>1</w:t>
      </w:r>
      <w:r>
        <w:rPr>
          <w:rFonts w:ascii="Times New Roman" w:cs="Times New Roman" w:eastAsia="Times New Roman" w:hAnsi="Times New Roman"/>
          <w:color w:val="FFFFFF"/>
          <w:spacing w:val="-1"/>
          <w:w w:val="100"/>
          <w:sz w:val="32"/>
          <w:szCs w:val="32"/>
        </w:rPr>
        <w:t> </w:t>
      </w:r>
      <w:r>
        <w:rPr>
          <w:rFonts w:ascii="Times New Roman" w:cs="Times New Roman" w:eastAsia="Times New Roman" w:hAnsi="Times New Roman"/>
          <w:color w:val="FFFFFF"/>
          <w:spacing w:val="0"/>
          <w:w w:val="100"/>
          <w:sz w:val="32"/>
          <w:szCs w:val="32"/>
        </w:rPr>
        <w:t>–</w:t>
      </w:r>
      <w:r>
        <w:rPr>
          <w:rFonts w:ascii="Times New Roman" w:cs="Times New Roman" w:eastAsia="Times New Roman" w:hAnsi="Times New Roman"/>
          <w:color w:val="FFFFFF"/>
          <w:spacing w:val="-2"/>
          <w:w w:val="100"/>
          <w:sz w:val="32"/>
          <w:szCs w:val="32"/>
        </w:rPr>
        <w:t> </w:t>
      </w:r>
      <w:r>
        <w:rPr>
          <w:rFonts w:ascii="Times New Roman" w:cs="Times New Roman" w:eastAsia="Times New Roman" w:hAnsi="Times New Roman"/>
          <w:color w:val="FFFFFF"/>
          <w:spacing w:val="0"/>
          <w:w w:val="100"/>
          <w:sz w:val="32"/>
          <w:szCs w:val="32"/>
        </w:rPr>
        <w:t>4</w:t>
      </w:r>
      <w:r>
        <w:rPr>
          <w:rFonts w:ascii="Times New Roman" w:cs="Times New Roman" w:eastAsia="Times New Roman" w:hAnsi="Times New Roman"/>
          <w:color w:val="FFFFFF"/>
          <w:spacing w:val="-2"/>
          <w:w w:val="100"/>
          <w:sz w:val="32"/>
          <w:szCs w:val="32"/>
        </w:rPr>
        <w:t> </w:t>
      </w:r>
      <w:r>
        <w:rPr>
          <w:rFonts w:ascii="Times New Roman" w:cs="Times New Roman" w:eastAsia="Times New Roman" w:hAnsi="Times New Roman"/>
          <w:color w:val="FFFFFF"/>
          <w:spacing w:val="1"/>
          <w:w w:val="100"/>
          <w:sz w:val="32"/>
          <w:szCs w:val="32"/>
        </w:rPr>
        <w:t>d</w:t>
      </w:r>
      <w:r>
        <w:rPr>
          <w:rFonts w:ascii="Times New Roman" w:cs="Times New Roman" w:eastAsia="Times New Roman" w:hAnsi="Times New Roman"/>
          <w:color w:val="FFFFFF"/>
          <w:spacing w:val="0"/>
          <w:w w:val="100"/>
          <w:sz w:val="32"/>
          <w:szCs w:val="32"/>
        </w:rPr>
        <w:t>i</w:t>
      </w:r>
      <w:r>
        <w:rPr>
          <w:rFonts w:ascii="Times New Roman" w:cs="Times New Roman" w:eastAsia="Times New Roman" w:hAnsi="Times New Roman"/>
          <w:color w:val="FFFFFF"/>
          <w:spacing w:val="-2"/>
          <w:w w:val="100"/>
          <w:sz w:val="32"/>
          <w:szCs w:val="32"/>
        </w:rPr>
        <w:t> </w:t>
      </w:r>
      <w:r>
        <w:rPr>
          <w:rFonts w:ascii="Times New Roman" w:cs="Times New Roman" w:eastAsia="Times New Roman" w:hAnsi="Times New Roman"/>
          <w:color w:val="FFFFFF"/>
          <w:spacing w:val="0"/>
          <w:w w:val="100"/>
          <w:sz w:val="32"/>
          <w:szCs w:val="32"/>
        </w:rPr>
        <w:t>atas.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32"/>
          <w:szCs w:val="32"/>
        </w:rPr>
      </w:r>
    </w:p>
    <w:p>
      <w:pPr>
        <w:rPr>
          <w:rFonts w:ascii="Times New Roman" w:cs="Times New Roman" w:eastAsia="Times New Roman" w:hAnsi="Times New Roman"/>
          <w:sz w:val="32"/>
          <w:szCs w:val="32"/>
        </w:rPr>
        <w:jc w:val="left"/>
        <w:spacing w:before="29"/>
        <w:ind w:left="1638"/>
      </w:pPr>
      <w:r>
        <w:rPr>
          <w:rFonts w:ascii="Verdana" w:cs="Verdana" w:eastAsia="Verdana" w:hAnsi="Verdana"/>
          <w:color w:val="FFFFFF"/>
          <w:spacing w:val="0"/>
          <w:w w:val="100"/>
          <w:sz w:val="32"/>
          <w:szCs w:val="32"/>
        </w:rPr>
        <w:t>•</w:t>
      </w:r>
      <w:r>
        <w:rPr>
          <w:rFonts w:ascii="Verdana" w:cs="Verdana" w:eastAsia="Verdana" w:hAnsi="Verdana"/>
          <w:color w:val="FFFFFF"/>
          <w:spacing w:val="73"/>
          <w:w w:val="100"/>
          <w:sz w:val="32"/>
          <w:szCs w:val="32"/>
        </w:rPr>
        <w:t> </w:t>
      </w:r>
      <w:r>
        <w:rPr>
          <w:rFonts w:ascii="Times New Roman" w:cs="Times New Roman" w:eastAsia="Times New Roman" w:hAnsi="Times New Roman"/>
          <w:color w:val="FFFFFF"/>
          <w:spacing w:val="0"/>
          <w:w w:val="100"/>
          <w:sz w:val="32"/>
          <w:szCs w:val="32"/>
        </w:rPr>
        <w:t>Jawa</w:t>
      </w:r>
      <w:r>
        <w:rPr>
          <w:rFonts w:ascii="Times New Roman" w:cs="Times New Roman" w:eastAsia="Times New Roman" w:hAnsi="Times New Roman"/>
          <w:color w:val="FFFFFF"/>
          <w:spacing w:val="1"/>
          <w:w w:val="100"/>
          <w:sz w:val="32"/>
          <w:szCs w:val="32"/>
        </w:rPr>
        <w:t>b</w:t>
      </w:r>
      <w:r>
        <w:rPr>
          <w:rFonts w:ascii="Times New Roman" w:cs="Times New Roman" w:eastAsia="Times New Roman" w:hAnsi="Times New Roman"/>
          <w:color w:val="FFFFFF"/>
          <w:spacing w:val="0"/>
          <w:w w:val="100"/>
          <w:sz w:val="32"/>
          <w:szCs w:val="32"/>
        </w:rPr>
        <w:t>lah</w:t>
      </w:r>
      <w:r>
        <w:rPr>
          <w:rFonts w:ascii="Times New Roman" w:cs="Times New Roman" w:eastAsia="Times New Roman" w:hAnsi="Times New Roman"/>
          <w:color w:val="FFFFFF"/>
          <w:spacing w:val="-12"/>
          <w:w w:val="100"/>
          <w:sz w:val="32"/>
          <w:szCs w:val="32"/>
        </w:rPr>
        <w:t> </w:t>
      </w:r>
      <w:r>
        <w:rPr>
          <w:rFonts w:ascii="Times New Roman" w:cs="Times New Roman" w:eastAsia="Times New Roman" w:hAnsi="Times New Roman"/>
          <w:color w:val="FFFFFF"/>
          <w:spacing w:val="0"/>
          <w:w w:val="100"/>
          <w:sz w:val="32"/>
          <w:szCs w:val="32"/>
        </w:rPr>
        <w:t>pertan</w:t>
      </w:r>
      <w:r>
        <w:rPr>
          <w:rFonts w:ascii="Times New Roman" w:cs="Times New Roman" w:eastAsia="Times New Roman" w:hAnsi="Times New Roman"/>
          <w:color w:val="FFFFFF"/>
          <w:spacing w:val="3"/>
          <w:w w:val="100"/>
          <w:sz w:val="32"/>
          <w:szCs w:val="32"/>
        </w:rPr>
        <w:t>y</w:t>
      </w:r>
      <w:r>
        <w:rPr>
          <w:rFonts w:ascii="Times New Roman" w:cs="Times New Roman" w:eastAsia="Times New Roman" w:hAnsi="Times New Roman"/>
          <w:color w:val="FFFFFF"/>
          <w:spacing w:val="0"/>
          <w:w w:val="100"/>
          <w:sz w:val="32"/>
          <w:szCs w:val="32"/>
        </w:rPr>
        <w:t>aan</w:t>
      </w:r>
      <w:r>
        <w:rPr>
          <w:rFonts w:ascii="Times New Roman" w:cs="Times New Roman" w:eastAsia="Times New Roman" w:hAnsi="Times New Roman"/>
          <w:color w:val="FFFFFF"/>
          <w:spacing w:val="-14"/>
          <w:w w:val="100"/>
          <w:sz w:val="32"/>
          <w:szCs w:val="32"/>
        </w:rPr>
        <w:t> </w:t>
      </w:r>
      <w:r>
        <w:rPr>
          <w:rFonts w:ascii="Times New Roman" w:cs="Times New Roman" w:eastAsia="Times New Roman" w:hAnsi="Times New Roman"/>
          <w:color w:val="FFFFFF"/>
          <w:spacing w:val="1"/>
          <w:w w:val="100"/>
          <w:sz w:val="32"/>
          <w:szCs w:val="32"/>
        </w:rPr>
        <w:t>y</w:t>
      </w:r>
      <w:r>
        <w:rPr>
          <w:rFonts w:ascii="Times New Roman" w:cs="Times New Roman" w:eastAsia="Times New Roman" w:hAnsi="Times New Roman"/>
          <w:color w:val="FFFFFF"/>
          <w:spacing w:val="0"/>
          <w:w w:val="100"/>
          <w:sz w:val="32"/>
          <w:szCs w:val="32"/>
        </w:rPr>
        <w:t>a</w:t>
      </w:r>
      <w:r>
        <w:rPr>
          <w:rFonts w:ascii="Times New Roman" w:cs="Times New Roman" w:eastAsia="Times New Roman" w:hAnsi="Times New Roman"/>
          <w:color w:val="FFFFFF"/>
          <w:spacing w:val="1"/>
          <w:w w:val="100"/>
          <w:sz w:val="32"/>
          <w:szCs w:val="32"/>
        </w:rPr>
        <w:t>n</w:t>
      </w:r>
      <w:r>
        <w:rPr>
          <w:rFonts w:ascii="Times New Roman" w:cs="Times New Roman" w:eastAsia="Times New Roman" w:hAnsi="Times New Roman"/>
          <w:color w:val="FFFFFF"/>
          <w:spacing w:val="0"/>
          <w:w w:val="100"/>
          <w:sz w:val="32"/>
          <w:szCs w:val="32"/>
        </w:rPr>
        <w:t>g</w:t>
      </w:r>
      <w:r>
        <w:rPr>
          <w:rFonts w:ascii="Times New Roman" w:cs="Times New Roman" w:eastAsia="Times New Roman" w:hAnsi="Times New Roman"/>
          <w:color w:val="FFFFFF"/>
          <w:spacing w:val="-6"/>
          <w:w w:val="100"/>
          <w:sz w:val="32"/>
          <w:szCs w:val="32"/>
        </w:rPr>
        <w:t> </w:t>
      </w:r>
      <w:r>
        <w:rPr>
          <w:rFonts w:ascii="Times New Roman" w:cs="Times New Roman" w:eastAsia="Times New Roman" w:hAnsi="Times New Roman"/>
          <w:color w:val="FFFFFF"/>
          <w:spacing w:val="0"/>
          <w:w w:val="100"/>
          <w:sz w:val="32"/>
          <w:szCs w:val="32"/>
        </w:rPr>
        <w:t>te</w:t>
      </w:r>
      <w:r>
        <w:rPr>
          <w:rFonts w:ascii="Times New Roman" w:cs="Times New Roman" w:eastAsia="Times New Roman" w:hAnsi="Times New Roman"/>
          <w:color w:val="FFFFFF"/>
          <w:spacing w:val="-1"/>
          <w:w w:val="100"/>
          <w:sz w:val="32"/>
          <w:szCs w:val="32"/>
        </w:rPr>
        <w:t>r</w:t>
      </w:r>
      <w:r>
        <w:rPr>
          <w:rFonts w:ascii="Times New Roman" w:cs="Times New Roman" w:eastAsia="Times New Roman" w:hAnsi="Times New Roman"/>
          <w:color w:val="FFFFFF"/>
          <w:spacing w:val="0"/>
          <w:w w:val="100"/>
          <w:sz w:val="32"/>
          <w:szCs w:val="32"/>
        </w:rPr>
        <w:t>tera</w:t>
      </w:r>
      <w:r>
        <w:rPr>
          <w:rFonts w:ascii="Times New Roman" w:cs="Times New Roman" w:eastAsia="Times New Roman" w:hAnsi="Times New Roman"/>
          <w:color w:val="FFFFFF"/>
          <w:spacing w:val="-7"/>
          <w:w w:val="100"/>
          <w:sz w:val="32"/>
          <w:szCs w:val="32"/>
        </w:rPr>
        <w:t> </w:t>
      </w:r>
      <w:r>
        <w:rPr>
          <w:rFonts w:ascii="Times New Roman" w:cs="Times New Roman" w:eastAsia="Times New Roman" w:hAnsi="Times New Roman"/>
          <w:color w:val="FFFFFF"/>
          <w:spacing w:val="0"/>
          <w:w w:val="100"/>
          <w:sz w:val="32"/>
          <w:szCs w:val="32"/>
        </w:rPr>
        <w:t>pa</w:t>
      </w:r>
      <w:r>
        <w:rPr>
          <w:rFonts w:ascii="Times New Roman" w:cs="Times New Roman" w:eastAsia="Times New Roman" w:hAnsi="Times New Roman"/>
          <w:color w:val="FFFFFF"/>
          <w:spacing w:val="1"/>
          <w:w w:val="100"/>
          <w:sz w:val="32"/>
          <w:szCs w:val="32"/>
        </w:rPr>
        <w:t>d</w:t>
      </w:r>
      <w:r>
        <w:rPr>
          <w:rFonts w:ascii="Times New Roman" w:cs="Times New Roman" w:eastAsia="Times New Roman" w:hAnsi="Times New Roman"/>
          <w:color w:val="FFFFFF"/>
          <w:spacing w:val="0"/>
          <w:w w:val="100"/>
          <w:sz w:val="32"/>
          <w:szCs w:val="32"/>
        </w:rPr>
        <w:t>a</w:t>
      </w:r>
      <w:r>
        <w:rPr>
          <w:rFonts w:ascii="Times New Roman" w:cs="Times New Roman" w:eastAsia="Times New Roman" w:hAnsi="Times New Roman"/>
          <w:color w:val="FFFFFF"/>
          <w:spacing w:val="-6"/>
          <w:w w:val="100"/>
          <w:sz w:val="32"/>
          <w:szCs w:val="32"/>
        </w:rPr>
        <w:t> </w:t>
      </w:r>
      <w:r>
        <w:rPr>
          <w:rFonts w:ascii="Times New Roman" w:cs="Times New Roman" w:eastAsia="Times New Roman" w:hAnsi="Times New Roman"/>
          <w:color w:val="FFFFFF"/>
          <w:spacing w:val="0"/>
          <w:w w:val="100"/>
          <w:sz w:val="32"/>
          <w:szCs w:val="32"/>
        </w:rPr>
        <w:t>setiap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32"/>
          <w:szCs w:val="32"/>
        </w:rPr>
      </w:r>
    </w:p>
    <w:p>
      <w:pPr>
        <w:rPr>
          <w:rFonts w:ascii="Times New Roman" w:cs="Times New Roman" w:eastAsia="Times New Roman" w:hAnsi="Times New Roman"/>
          <w:sz w:val="32"/>
          <w:szCs w:val="32"/>
        </w:rPr>
        <w:jc w:val="left"/>
        <w:spacing w:before="28"/>
        <w:ind w:left="1998"/>
      </w:pPr>
      <w:r>
        <w:pict>
          <v:group coordorigin="2491,-1235" coordsize="8141,3115" style="position:absolute;margin-left:124.56pt;margin-top:-61.7325pt;width:407.04pt;height:155.76pt;mso-position-horizontal-relative:page;mso-position-vertical-relative:paragraph;z-index:-392">
            <v:shape style="position:absolute;left:2491;top:-1235;width:8141;height:3115" type="#_x0000_t75">
              <v:imagedata o:title="" r:id="rId28"/>
            </v:shape>
            <v:shape style="position:absolute;left:2695;top:-961;width:7738;height:2566" type="#_x0000_t75">
              <v:imagedata o:title="" r:id="rId29"/>
            </v:shape>
            <v:shape coordorigin="2587,-1170" coordsize="7956,2928" fillcolor="#4F81BC" filled="t" path="m2587,-682l2587,1270,2589,1310,2601,1387,2626,1460,2660,1527,2705,1588,2758,1641,2818,1685,2885,1720,2958,1744,3035,1757,3075,1758,10055,1758,10134,1752,10209,1733,10280,1704,10343,1664,10400,1615,10449,1558,10489,1494,10518,1424,10537,1349,10543,1270,10543,-682,10537,-761,10518,-836,10489,-906,10449,-970,10400,-1027,10343,-1076,10280,-1115,10209,-1145,10134,-1163,10055,-1170,3075,-1170,2996,-1163,2921,-1145,2851,-1115,2787,-1076,2730,-1027,2681,-970,2642,-906,2612,-836,2594,-761,2587,-682xe" stroked="f" style="position:absolute;left:2587;top:-1170;width:7956;height:2928">
              <v:path arrowok="t"/>
              <v:fill/>
            </v:shape>
            <v:shape coordorigin="2587,-1170" coordsize="7956,2928" filled="f" path="m2587,-682l2594,-761,2612,-836,2642,-906,2681,-970,2730,-1027,2787,-1076,2851,-1115,2921,-1145,2996,-1163,3075,-1170,10055,-1170,10134,-1163,10209,-1145,10280,-1115,10343,-1076,10400,-1027,10449,-970,10489,-906,10518,-836,10537,-761,10543,-682,10543,1270,10537,1349,10518,1424,10489,1494,10449,1558,10400,1615,10343,1664,10280,1704,10209,1733,10134,1752,10055,1758,3075,1758,2996,1752,2921,1733,2851,1704,2787,1664,2730,1615,2681,1558,2642,1494,2612,1424,2594,1349,2587,1270,2587,-682xe" strokecolor="#FFFFFF" stroked="t" strokeweight="3pt" style="position:absolute;left:2587;top:-1170;width:7956;height:2928">
              <v:path arrowok="t"/>
            </v:shape>
            <v:shape style="position:absolute;left:2762;top:-925;width:7610;height:2438" type="#_x0000_t75">
              <v:imagedata o:title="" r:id="rId30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color w:val="FFFFFF"/>
          <w:spacing w:val="0"/>
          <w:w w:val="100"/>
          <w:sz w:val="32"/>
          <w:szCs w:val="32"/>
        </w:rPr>
        <w:t>L</w:t>
      </w:r>
      <w:r>
        <w:rPr>
          <w:rFonts w:ascii="Times New Roman" w:cs="Times New Roman" w:eastAsia="Times New Roman" w:hAnsi="Times New Roman"/>
          <w:color w:val="FFFFFF"/>
          <w:spacing w:val="-1"/>
          <w:w w:val="100"/>
          <w:sz w:val="32"/>
          <w:szCs w:val="32"/>
        </w:rPr>
        <w:t>a</w:t>
      </w:r>
      <w:r>
        <w:rPr>
          <w:rFonts w:ascii="Times New Roman" w:cs="Times New Roman" w:eastAsia="Times New Roman" w:hAnsi="Times New Roman"/>
          <w:color w:val="FFFFFF"/>
          <w:spacing w:val="0"/>
          <w:w w:val="100"/>
          <w:sz w:val="32"/>
          <w:szCs w:val="32"/>
        </w:rPr>
        <w:t>tihan</w:t>
      </w:r>
      <w:r>
        <w:rPr>
          <w:rFonts w:ascii="Times New Roman" w:cs="Times New Roman" w:eastAsia="Times New Roman" w:hAnsi="Times New Roman"/>
          <w:color w:val="FFFFFF"/>
          <w:spacing w:val="1"/>
          <w:w w:val="100"/>
          <w:sz w:val="32"/>
          <w:szCs w:val="32"/>
        </w:rPr>
        <w:t> </w:t>
      </w:r>
      <w:r>
        <w:rPr>
          <w:rFonts w:ascii="Times New Roman" w:cs="Times New Roman" w:eastAsia="Times New Roman" w:hAnsi="Times New Roman"/>
          <w:color w:val="FFFFFF"/>
          <w:spacing w:val="1"/>
          <w:w w:val="100"/>
          <w:sz w:val="32"/>
          <w:szCs w:val="32"/>
        </w:rPr>
        <w:t>k</w:t>
      </w:r>
      <w:r>
        <w:rPr>
          <w:rFonts w:ascii="Times New Roman" w:cs="Times New Roman" w:eastAsia="Times New Roman" w:hAnsi="Times New Roman"/>
          <w:color w:val="FFFFFF"/>
          <w:spacing w:val="0"/>
          <w:w w:val="100"/>
          <w:sz w:val="32"/>
          <w:szCs w:val="32"/>
        </w:rPr>
        <w:t>e</w:t>
      </w:r>
      <w:r>
        <w:rPr>
          <w:rFonts w:ascii="Times New Roman" w:cs="Times New Roman" w:eastAsia="Times New Roman" w:hAnsi="Times New Roman"/>
          <w:color w:val="FFFFFF"/>
          <w:spacing w:val="-3"/>
          <w:w w:val="100"/>
          <w:sz w:val="32"/>
          <w:szCs w:val="32"/>
        </w:rPr>
        <w:t> </w:t>
      </w:r>
      <w:r>
        <w:rPr>
          <w:rFonts w:ascii="Times New Roman" w:cs="Times New Roman" w:eastAsia="Times New Roman" w:hAnsi="Times New Roman"/>
          <w:color w:val="FFFFFF"/>
          <w:spacing w:val="1"/>
          <w:w w:val="100"/>
          <w:sz w:val="32"/>
          <w:szCs w:val="32"/>
        </w:rPr>
        <w:t>d</w:t>
      </w:r>
      <w:r>
        <w:rPr>
          <w:rFonts w:ascii="Times New Roman" w:cs="Times New Roman" w:eastAsia="Times New Roman" w:hAnsi="Times New Roman"/>
          <w:color w:val="FFFFFF"/>
          <w:spacing w:val="0"/>
          <w:w w:val="100"/>
          <w:sz w:val="32"/>
          <w:szCs w:val="32"/>
        </w:rPr>
        <w:t>al</w:t>
      </w:r>
      <w:r>
        <w:rPr>
          <w:rFonts w:ascii="Times New Roman" w:cs="Times New Roman" w:eastAsia="Times New Roman" w:hAnsi="Times New Roman"/>
          <w:color w:val="FFFFFF"/>
          <w:spacing w:val="1"/>
          <w:w w:val="100"/>
          <w:sz w:val="32"/>
          <w:szCs w:val="32"/>
        </w:rPr>
        <w:t>a</w:t>
      </w:r>
      <w:r>
        <w:rPr>
          <w:rFonts w:ascii="Times New Roman" w:cs="Times New Roman" w:eastAsia="Times New Roman" w:hAnsi="Times New Roman"/>
          <w:color w:val="FFFFFF"/>
          <w:spacing w:val="0"/>
          <w:w w:val="100"/>
          <w:sz w:val="32"/>
          <w:szCs w:val="32"/>
        </w:rPr>
        <w:t>m</w:t>
      </w:r>
      <w:r>
        <w:rPr>
          <w:rFonts w:ascii="Times New Roman" w:cs="Times New Roman" w:eastAsia="Times New Roman" w:hAnsi="Times New Roman"/>
          <w:color w:val="FFFFFF"/>
          <w:spacing w:val="-2"/>
          <w:w w:val="100"/>
          <w:sz w:val="32"/>
          <w:szCs w:val="32"/>
        </w:rPr>
        <w:t> </w:t>
      </w:r>
      <w:r>
        <w:rPr>
          <w:rFonts w:ascii="Times New Roman" w:cs="Times New Roman" w:eastAsia="Times New Roman" w:hAnsi="Times New Roman"/>
          <w:color w:val="FFFFFF"/>
          <w:spacing w:val="1"/>
          <w:w w:val="100"/>
          <w:sz w:val="32"/>
          <w:szCs w:val="32"/>
        </w:rPr>
        <w:t>b</w:t>
      </w:r>
      <w:r>
        <w:rPr>
          <w:rFonts w:ascii="Times New Roman" w:cs="Times New Roman" w:eastAsia="Times New Roman" w:hAnsi="Times New Roman"/>
          <w:color w:val="FFFFFF"/>
          <w:spacing w:val="0"/>
          <w:w w:val="100"/>
          <w:sz w:val="32"/>
          <w:szCs w:val="32"/>
        </w:rPr>
        <w:t>ent</w:t>
      </w:r>
      <w:r>
        <w:rPr>
          <w:rFonts w:ascii="Times New Roman" w:cs="Times New Roman" w:eastAsia="Times New Roman" w:hAnsi="Times New Roman"/>
          <w:color w:val="FFFFFF"/>
          <w:spacing w:val="1"/>
          <w:w w:val="100"/>
          <w:sz w:val="32"/>
          <w:szCs w:val="32"/>
        </w:rPr>
        <w:t>u</w:t>
      </w:r>
      <w:r>
        <w:rPr>
          <w:rFonts w:ascii="Times New Roman" w:cs="Times New Roman" w:eastAsia="Times New Roman" w:hAnsi="Times New Roman"/>
          <w:color w:val="FFFFFF"/>
          <w:spacing w:val="0"/>
          <w:w w:val="100"/>
          <w:sz w:val="32"/>
          <w:szCs w:val="32"/>
        </w:rPr>
        <w:t>k</w:t>
      </w:r>
      <w:r>
        <w:rPr>
          <w:rFonts w:ascii="Times New Roman" w:cs="Times New Roman" w:eastAsia="Times New Roman" w:hAnsi="Times New Roman"/>
          <w:color w:val="FFFFFF"/>
          <w:spacing w:val="-3"/>
          <w:w w:val="100"/>
          <w:sz w:val="32"/>
          <w:szCs w:val="32"/>
        </w:rPr>
        <w:t> </w:t>
      </w:r>
      <w:r>
        <w:rPr>
          <w:rFonts w:ascii="Times New Roman" w:cs="Times New Roman" w:eastAsia="Times New Roman" w:hAnsi="Times New Roman"/>
          <w:color w:val="FFFFFF"/>
          <w:spacing w:val="0"/>
          <w:w w:val="100"/>
          <w:sz w:val="32"/>
          <w:szCs w:val="32"/>
        </w:rPr>
        <w:t>d</w:t>
      </w:r>
      <w:r>
        <w:rPr>
          <w:rFonts w:ascii="Times New Roman" w:cs="Times New Roman" w:eastAsia="Times New Roman" w:hAnsi="Times New Roman"/>
          <w:color w:val="FFFFFF"/>
          <w:spacing w:val="1"/>
          <w:w w:val="100"/>
          <w:sz w:val="32"/>
          <w:szCs w:val="32"/>
        </w:rPr>
        <w:t>o</w:t>
      </w:r>
      <w:r>
        <w:rPr>
          <w:rFonts w:ascii="Times New Roman" w:cs="Times New Roman" w:eastAsia="Times New Roman" w:hAnsi="Times New Roman"/>
          <w:color w:val="FFFFFF"/>
          <w:spacing w:val="0"/>
          <w:w w:val="100"/>
          <w:sz w:val="32"/>
          <w:szCs w:val="32"/>
        </w:rPr>
        <w:t>c/</w:t>
      </w:r>
      <w:r>
        <w:rPr>
          <w:rFonts w:ascii="Times New Roman" w:cs="Times New Roman" w:eastAsia="Times New Roman" w:hAnsi="Times New Roman"/>
          <w:color w:val="FFFFFF"/>
          <w:spacing w:val="-2"/>
          <w:w w:val="100"/>
          <w:sz w:val="32"/>
          <w:szCs w:val="32"/>
        </w:rPr>
        <w:t>p</w:t>
      </w:r>
      <w:r>
        <w:rPr>
          <w:rFonts w:ascii="Times New Roman" w:cs="Times New Roman" w:eastAsia="Times New Roman" w:hAnsi="Times New Roman"/>
          <w:color w:val="FFFFFF"/>
          <w:spacing w:val="1"/>
          <w:w w:val="100"/>
          <w:sz w:val="32"/>
          <w:szCs w:val="32"/>
        </w:rPr>
        <w:t>d</w:t>
      </w:r>
      <w:r>
        <w:rPr>
          <w:rFonts w:ascii="Times New Roman" w:cs="Times New Roman" w:eastAsia="Times New Roman" w:hAnsi="Times New Roman"/>
          <w:color w:val="FFFFFF"/>
          <w:spacing w:val="0"/>
          <w:w w:val="100"/>
          <w:sz w:val="32"/>
          <w:szCs w:val="32"/>
        </w:rPr>
        <w:t>f.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32"/>
          <w:szCs w:val="32"/>
        </w:rPr>
      </w:r>
    </w:p>
    <w:p>
      <w:pPr>
        <w:rPr>
          <w:rFonts w:ascii="Times New Roman" w:cs="Times New Roman" w:eastAsia="Times New Roman" w:hAnsi="Times New Roman"/>
          <w:sz w:val="32"/>
          <w:szCs w:val="32"/>
        </w:rPr>
        <w:jc w:val="left"/>
        <w:spacing w:before="29"/>
        <w:ind w:left="1638"/>
      </w:pPr>
      <w:r>
        <w:rPr>
          <w:rFonts w:ascii="Verdana" w:cs="Verdana" w:eastAsia="Verdana" w:hAnsi="Verdana"/>
          <w:color w:val="FFFFFF"/>
          <w:spacing w:val="0"/>
          <w:w w:val="100"/>
          <w:sz w:val="32"/>
          <w:szCs w:val="32"/>
        </w:rPr>
        <w:t>•</w:t>
      </w:r>
      <w:r>
        <w:rPr>
          <w:rFonts w:ascii="Verdana" w:cs="Verdana" w:eastAsia="Verdana" w:hAnsi="Verdana"/>
          <w:color w:val="FFFFFF"/>
          <w:spacing w:val="73"/>
          <w:w w:val="100"/>
          <w:sz w:val="32"/>
          <w:szCs w:val="32"/>
        </w:rPr>
        <w:t> </w:t>
      </w:r>
      <w:r>
        <w:rPr>
          <w:rFonts w:ascii="Times New Roman" w:cs="Times New Roman" w:eastAsia="Times New Roman" w:hAnsi="Times New Roman"/>
          <w:color w:val="FFFFFF"/>
          <w:spacing w:val="0"/>
          <w:w w:val="100"/>
          <w:sz w:val="32"/>
          <w:szCs w:val="32"/>
        </w:rPr>
        <w:t>c</w:t>
      </w:r>
      <w:r>
        <w:rPr>
          <w:rFonts w:ascii="Times New Roman" w:cs="Times New Roman" w:eastAsia="Times New Roman" w:hAnsi="Times New Roman"/>
          <w:color w:val="FFFFFF"/>
          <w:spacing w:val="1"/>
          <w:w w:val="100"/>
          <w:sz w:val="32"/>
          <w:szCs w:val="32"/>
        </w:rPr>
        <w:t>o</w:t>
      </w:r>
      <w:r>
        <w:rPr>
          <w:rFonts w:ascii="Times New Roman" w:cs="Times New Roman" w:eastAsia="Times New Roman" w:hAnsi="Times New Roman"/>
          <w:color w:val="FFFFFF"/>
          <w:spacing w:val="-1"/>
          <w:w w:val="100"/>
          <w:sz w:val="32"/>
          <w:szCs w:val="32"/>
        </w:rPr>
        <w:t>m</w:t>
      </w:r>
      <w:r>
        <w:rPr>
          <w:rFonts w:ascii="Times New Roman" w:cs="Times New Roman" w:eastAsia="Times New Roman" w:hAnsi="Times New Roman"/>
          <w:color w:val="FFFFFF"/>
          <w:spacing w:val="1"/>
          <w:w w:val="100"/>
          <w:sz w:val="32"/>
          <w:szCs w:val="32"/>
        </w:rPr>
        <w:t>p</w:t>
      </w:r>
      <w:r>
        <w:rPr>
          <w:rFonts w:ascii="Times New Roman" w:cs="Times New Roman" w:eastAsia="Times New Roman" w:hAnsi="Times New Roman"/>
          <w:color w:val="FFFFFF"/>
          <w:spacing w:val="0"/>
          <w:w w:val="100"/>
          <w:sz w:val="32"/>
          <w:szCs w:val="32"/>
        </w:rPr>
        <w:t>ress</w:t>
      </w:r>
      <w:r>
        <w:rPr>
          <w:rFonts w:ascii="Times New Roman" w:cs="Times New Roman" w:eastAsia="Times New Roman" w:hAnsi="Times New Roman"/>
          <w:color w:val="FFFFFF"/>
          <w:spacing w:val="-11"/>
          <w:w w:val="100"/>
          <w:sz w:val="32"/>
          <w:szCs w:val="32"/>
        </w:rPr>
        <w:t> </w:t>
      </w:r>
      <w:r>
        <w:rPr>
          <w:rFonts w:ascii="Times New Roman" w:cs="Times New Roman" w:eastAsia="Times New Roman" w:hAnsi="Times New Roman"/>
          <w:color w:val="FFFFFF"/>
          <w:spacing w:val="0"/>
          <w:w w:val="100"/>
          <w:sz w:val="32"/>
          <w:szCs w:val="32"/>
        </w:rPr>
        <w:t>s</w:t>
      </w:r>
      <w:r>
        <w:rPr>
          <w:rFonts w:ascii="Times New Roman" w:cs="Times New Roman" w:eastAsia="Times New Roman" w:hAnsi="Times New Roman"/>
          <w:color w:val="FFFFFF"/>
          <w:spacing w:val="3"/>
          <w:w w:val="100"/>
          <w:sz w:val="32"/>
          <w:szCs w:val="32"/>
        </w:rPr>
        <w:t>e</w:t>
      </w:r>
      <w:r>
        <w:rPr>
          <w:rFonts w:ascii="Times New Roman" w:cs="Times New Roman" w:eastAsia="Times New Roman" w:hAnsi="Times New Roman"/>
          <w:color w:val="FFFFFF"/>
          <w:spacing w:val="-1"/>
          <w:w w:val="100"/>
          <w:sz w:val="32"/>
          <w:szCs w:val="32"/>
        </w:rPr>
        <w:t>m</w:t>
      </w:r>
      <w:r>
        <w:rPr>
          <w:rFonts w:ascii="Times New Roman" w:cs="Times New Roman" w:eastAsia="Times New Roman" w:hAnsi="Times New Roman"/>
          <w:color w:val="FFFFFF"/>
          <w:spacing w:val="1"/>
          <w:w w:val="100"/>
          <w:sz w:val="32"/>
          <w:szCs w:val="32"/>
        </w:rPr>
        <w:t>u</w:t>
      </w:r>
      <w:r>
        <w:rPr>
          <w:rFonts w:ascii="Times New Roman" w:cs="Times New Roman" w:eastAsia="Times New Roman" w:hAnsi="Times New Roman"/>
          <w:color w:val="FFFFFF"/>
          <w:spacing w:val="0"/>
          <w:w w:val="100"/>
          <w:sz w:val="32"/>
          <w:szCs w:val="32"/>
        </w:rPr>
        <w:t>a</w:t>
      </w:r>
      <w:r>
        <w:rPr>
          <w:rFonts w:ascii="Times New Roman" w:cs="Times New Roman" w:eastAsia="Times New Roman" w:hAnsi="Times New Roman"/>
          <w:color w:val="FFFFFF"/>
          <w:spacing w:val="-8"/>
          <w:w w:val="100"/>
          <w:sz w:val="32"/>
          <w:szCs w:val="32"/>
        </w:rPr>
        <w:t> </w:t>
      </w:r>
      <w:r>
        <w:rPr>
          <w:rFonts w:ascii="Times New Roman" w:cs="Times New Roman" w:eastAsia="Times New Roman" w:hAnsi="Times New Roman"/>
          <w:color w:val="FFFFFF"/>
          <w:spacing w:val="0"/>
          <w:w w:val="100"/>
          <w:sz w:val="32"/>
          <w:szCs w:val="32"/>
        </w:rPr>
        <w:t>f</w:t>
      </w:r>
      <w:r>
        <w:rPr>
          <w:rFonts w:ascii="Times New Roman" w:cs="Times New Roman" w:eastAsia="Times New Roman" w:hAnsi="Times New Roman"/>
          <w:color w:val="FFFFFF"/>
          <w:spacing w:val="2"/>
          <w:w w:val="100"/>
          <w:sz w:val="32"/>
          <w:szCs w:val="32"/>
        </w:rPr>
        <w:t>i</w:t>
      </w:r>
      <w:r>
        <w:rPr>
          <w:rFonts w:ascii="Times New Roman" w:cs="Times New Roman" w:eastAsia="Times New Roman" w:hAnsi="Times New Roman"/>
          <w:color w:val="FFFFFF"/>
          <w:spacing w:val="0"/>
          <w:w w:val="100"/>
          <w:sz w:val="32"/>
          <w:szCs w:val="32"/>
        </w:rPr>
        <w:t>le</w:t>
      </w:r>
      <w:r>
        <w:rPr>
          <w:rFonts w:ascii="Times New Roman" w:cs="Times New Roman" w:eastAsia="Times New Roman" w:hAnsi="Times New Roman"/>
          <w:color w:val="FFFFFF"/>
          <w:spacing w:val="-2"/>
          <w:w w:val="100"/>
          <w:sz w:val="32"/>
          <w:szCs w:val="32"/>
        </w:rPr>
        <w:t> </w:t>
      </w:r>
      <w:r>
        <w:rPr>
          <w:rFonts w:ascii="Times New Roman" w:cs="Times New Roman" w:eastAsia="Times New Roman" w:hAnsi="Times New Roman"/>
          <w:color w:val="FFFFFF"/>
          <w:spacing w:val="1"/>
          <w:w w:val="100"/>
          <w:sz w:val="32"/>
          <w:szCs w:val="32"/>
        </w:rPr>
        <w:t>k</w:t>
      </w:r>
      <w:r>
        <w:rPr>
          <w:rFonts w:ascii="Times New Roman" w:cs="Times New Roman" w:eastAsia="Times New Roman" w:hAnsi="Times New Roman"/>
          <w:color w:val="FFFFFF"/>
          <w:spacing w:val="0"/>
          <w:w w:val="100"/>
          <w:sz w:val="32"/>
          <w:szCs w:val="32"/>
        </w:rPr>
        <w:t>e</w:t>
      </w:r>
      <w:r>
        <w:rPr>
          <w:rFonts w:ascii="Times New Roman" w:cs="Times New Roman" w:eastAsia="Times New Roman" w:hAnsi="Times New Roman"/>
          <w:color w:val="FFFFFF"/>
          <w:spacing w:val="-4"/>
          <w:w w:val="100"/>
          <w:sz w:val="32"/>
          <w:szCs w:val="32"/>
        </w:rPr>
        <w:t> </w:t>
      </w:r>
      <w:r>
        <w:rPr>
          <w:rFonts w:ascii="Times New Roman" w:cs="Times New Roman" w:eastAsia="Times New Roman" w:hAnsi="Times New Roman"/>
          <w:color w:val="FFFFFF"/>
          <w:spacing w:val="1"/>
          <w:w w:val="100"/>
          <w:sz w:val="32"/>
          <w:szCs w:val="32"/>
        </w:rPr>
        <w:t>d</w:t>
      </w:r>
      <w:r>
        <w:rPr>
          <w:rFonts w:ascii="Times New Roman" w:cs="Times New Roman" w:eastAsia="Times New Roman" w:hAnsi="Times New Roman"/>
          <w:color w:val="FFFFFF"/>
          <w:spacing w:val="0"/>
          <w:w w:val="100"/>
          <w:sz w:val="32"/>
          <w:szCs w:val="32"/>
        </w:rPr>
        <w:t>al</w:t>
      </w:r>
      <w:r>
        <w:rPr>
          <w:rFonts w:ascii="Times New Roman" w:cs="Times New Roman" w:eastAsia="Times New Roman" w:hAnsi="Times New Roman"/>
          <w:color w:val="FFFFFF"/>
          <w:spacing w:val="2"/>
          <w:w w:val="100"/>
          <w:sz w:val="32"/>
          <w:szCs w:val="32"/>
        </w:rPr>
        <w:t>a</w:t>
      </w:r>
      <w:r>
        <w:rPr>
          <w:rFonts w:ascii="Times New Roman" w:cs="Times New Roman" w:eastAsia="Times New Roman" w:hAnsi="Times New Roman"/>
          <w:color w:val="FFFFFF"/>
          <w:spacing w:val="0"/>
          <w:w w:val="100"/>
          <w:sz w:val="32"/>
          <w:szCs w:val="32"/>
        </w:rPr>
        <w:t>m</w:t>
      </w:r>
      <w:r>
        <w:rPr>
          <w:rFonts w:ascii="Times New Roman" w:cs="Times New Roman" w:eastAsia="Times New Roman" w:hAnsi="Times New Roman"/>
          <w:color w:val="FFFFFF"/>
          <w:spacing w:val="-5"/>
          <w:w w:val="100"/>
          <w:sz w:val="32"/>
          <w:szCs w:val="32"/>
        </w:rPr>
        <w:t> </w:t>
      </w:r>
      <w:r>
        <w:rPr>
          <w:rFonts w:ascii="Times New Roman" w:cs="Times New Roman" w:eastAsia="Times New Roman" w:hAnsi="Times New Roman"/>
          <w:color w:val="FFFFFF"/>
          <w:spacing w:val="0"/>
          <w:w w:val="100"/>
          <w:sz w:val="32"/>
          <w:szCs w:val="32"/>
        </w:rPr>
        <w:t>r</w:t>
      </w:r>
      <w:r>
        <w:rPr>
          <w:rFonts w:ascii="Times New Roman" w:cs="Times New Roman" w:eastAsia="Times New Roman" w:hAnsi="Times New Roman"/>
          <w:color w:val="FFFFFF"/>
          <w:spacing w:val="1"/>
          <w:w w:val="100"/>
          <w:sz w:val="32"/>
          <w:szCs w:val="32"/>
        </w:rPr>
        <w:t>a</w:t>
      </w:r>
      <w:r>
        <w:rPr>
          <w:rFonts w:ascii="Times New Roman" w:cs="Times New Roman" w:eastAsia="Times New Roman" w:hAnsi="Times New Roman"/>
          <w:color w:val="FFFFFF"/>
          <w:spacing w:val="0"/>
          <w:w w:val="100"/>
          <w:sz w:val="32"/>
          <w:szCs w:val="32"/>
        </w:rPr>
        <w:t>r.</w:t>
      </w:r>
      <w:r>
        <w:rPr>
          <w:rFonts w:ascii="Times New Roman" w:cs="Times New Roman" w:eastAsia="Times New Roman" w:hAnsi="Times New Roman"/>
          <w:color w:val="FFFFFF"/>
          <w:spacing w:val="-4"/>
          <w:w w:val="100"/>
          <w:sz w:val="32"/>
          <w:szCs w:val="32"/>
        </w:rPr>
        <w:t> </w:t>
      </w:r>
      <w:r>
        <w:rPr>
          <w:rFonts w:ascii="Times New Roman" w:cs="Times New Roman" w:eastAsia="Times New Roman" w:hAnsi="Times New Roman"/>
          <w:color w:val="FFFFFF"/>
          <w:spacing w:val="0"/>
          <w:w w:val="100"/>
          <w:sz w:val="32"/>
          <w:szCs w:val="32"/>
        </w:rPr>
        <w:t>B</w:t>
      </w:r>
      <w:r>
        <w:rPr>
          <w:rFonts w:ascii="Times New Roman" w:cs="Times New Roman" w:eastAsia="Times New Roman" w:hAnsi="Times New Roman"/>
          <w:color w:val="FFFFFF"/>
          <w:spacing w:val="3"/>
          <w:w w:val="100"/>
          <w:sz w:val="32"/>
          <w:szCs w:val="32"/>
        </w:rPr>
        <w:t>e</w:t>
      </w:r>
      <w:r>
        <w:rPr>
          <w:rFonts w:ascii="Times New Roman" w:cs="Times New Roman" w:eastAsia="Times New Roman" w:hAnsi="Times New Roman"/>
          <w:color w:val="FFFFFF"/>
          <w:spacing w:val="0"/>
          <w:w w:val="100"/>
          <w:sz w:val="32"/>
          <w:szCs w:val="32"/>
        </w:rPr>
        <w:t>ri</w:t>
      </w:r>
      <w:r>
        <w:rPr>
          <w:rFonts w:ascii="Times New Roman" w:cs="Times New Roman" w:eastAsia="Times New Roman" w:hAnsi="Times New Roman"/>
          <w:color w:val="FFFFFF"/>
          <w:spacing w:val="-6"/>
          <w:w w:val="100"/>
          <w:sz w:val="32"/>
          <w:szCs w:val="32"/>
        </w:rPr>
        <w:t> </w:t>
      </w:r>
      <w:r>
        <w:rPr>
          <w:rFonts w:ascii="Times New Roman" w:cs="Times New Roman" w:eastAsia="Times New Roman" w:hAnsi="Times New Roman"/>
          <w:color w:val="FFFFFF"/>
          <w:spacing w:val="1"/>
          <w:w w:val="100"/>
          <w:sz w:val="32"/>
          <w:szCs w:val="32"/>
        </w:rPr>
        <w:t>n</w:t>
      </w:r>
      <w:r>
        <w:rPr>
          <w:rFonts w:ascii="Times New Roman" w:cs="Times New Roman" w:eastAsia="Times New Roman" w:hAnsi="Times New Roman"/>
          <w:color w:val="FFFFFF"/>
          <w:spacing w:val="0"/>
          <w:w w:val="100"/>
          <w:sz w:val="32"/>
          <w:szCs w:val="32"/>
        </w:rPr>
        <w:t>a</w:t>
      </w:r>
      <w:r>
        <w:rPr>
          <w:rFonts w:ascii="Times New Roman" w:cs="Times New Roman" w:eastAsia="Times New Roman" w:hAnsi="Times New Roman"/>
          <w:color w:val="FFFFFF"/>
          <w:spacing w:val="1"/>
          <w:w w:val="100"/>
          <w:sz w:val="32"/>
          <w:szCs w:val="32"/>
        </w:rPr>
        <w:t>m</w:t>
      </w:r>
      <w:r>
        <w:rPr>
          <w:rFonts w:ascii="Times New Roman" w:cs="Times New Roman" w:eastAsia="Times New Roman" w:hAnsi="Times New Roman"/>
          <w:color w:val="FFFFFF"/>
          <w:spacing w:val="0"/>
          <w:w w:val="100"/>
          <w:sz w:val="32"/>
          <w:szCs w:val="32"/>
        </w:rPr>
        <w:t>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32"/>
          <w:szCs w:val="32"/>
        </w:rPr>
      </w:r>
    </w:p>
    <w:p>
      <w:pPr>
        <w:rPr>
          <w:rFonts w:ascii="Times New Roman" w:cs="Times New Roman" w:eastAsia="Times New Roman" w:hAnsi="Times New Roman"/>
          <w:sz w:val="32"/>
          <w:szCs w:val="32"/>
        </w:rPr>
        <w:jc w:val="left"/>
        <w:spacing w:before="28"/>
        <w:ind w:left="1998"/>
      </w:pPr>
      <w:r>
        <w:rPr>
          <w:rFonts w:ascii="Times New Roman" w:cs="Times New Roman" w:eastAsia="Times New Roman" w:hAnsi="Times New Roman"/>
          <w:color w:val="FFFFFF"/>
          <w:spacing w:val="0"/>
          <w:w w:val="100"/>
          <w:sz w:val="32"/>
          <w:szCs w:val="32"/>
        </w:rPr>
        <w:t>:</w:t>
      </w:r>
      <w:r>
        <w:rPr>
          <w:rFonts w:ascii="Times New Roman" w:cs="Times New Roman" w:eastAsia="Times New Roman" w:hAnsi="Times New Roman"/>
          <w:color w:val="FFFFFF"/>
          <w:spacing w:val="0"/>
          <w:w w:val="100"/>
          <w:sz w:val="32"/>
          <w:szCs w:val="32"/>
        </w:rPr>
        <w:t> </w:t>
      </w:r>
      <w:r>
        <w:rPr>
          <w:rFonts w:ascii="Times New Roman" w:cs="Times New Roman" w:eastAsia="Times New Roman" w:hAnsi="Times New Roman"/>
          <w:b/>
          <w:color w:val="FFFFFF"/>
          <w:spacing w:val="0"/>
          <w:w w:val="100"/>
          <w:sz w:val="32"/>
          <w:szCs w:val="32"/>
        </w:rPr>
        <w:t>N</w:t>
      </w:r>
      <w:r>
        <w:rPr>
          <w:rFonts w:ascii="Times New Roman" w:cs="Times New Roman" w:eastAsia="Times New Roman" w:hAnsi="Times New Roman"/>
          <w:b/>
          <w:color w:val="FFFFFF"/>
          <w:spacing w:val="1"/>
          <w:w w:val="100"/>
          <w:sz w:val="32"/>
          <w:szCs w:val="32"/>
        </w:rPr>
        <w:t>I</w:t>
      </w:r>
      <w:r>
        <w:rPr>
          <w:rFonts w:ascii="Times New Roman" w:cs="Times New Roman" w:eastAsia="Times New Roman" w:hAnsi="Times New Roman"/>
          <w:b/>
          <w:color w:val="FFFFFF"/>
          <w:spacing w:val="1"/>
          <w:w w:val="100"/>
          <w:sz w:val="32"/>
          <w:szCs w:val="32"/>
        </w:rPr>
        <w:t>M</w:t>
      </w:r>
      <w:r>
        <w:rPr>
          <w:rFonts w:ascii="Times New Roman" w:cs="Times New Roman" w:eastAsia="Times New Roman" w:hAnsi="Times New Roman"/>
          <w:b/>
          <w:color w:val="FFFFFF"/>
          <w:spacing w:val="1"/>
          <w:w w:val="100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b/>
          <w:color w:val="FFFFFF"/>
          <w:spacing w:val="0"/>
          <w:w w:val="100"/>
          <w:sz w:val="32"/>
          <w:szCs w:val="32"/>
        </w:rPr>
        <w:t>NA</w:t>
      </w:r>
      <w:r>
        <w:rPr>
          <w:rFonts w:ascii="Times New Roman" w:cs="Times New Roman" w:eastAsia="Times New Roman" w:hAnsi="Times New Roman"/>
          <w:b/>
          <w:color w:val="FFFFFF"/>
          <w:spacing w:val="2"/>
          <w:w w:val="100"/>
          <w:sz w:val="32"/>
          <w:szCs w:val="32"/>
        </w:rPr>
        <w:t>M</w:t>
      </w:r>
      <w:r>
        <w:rPr>
          <w:rFonts w:ascii="Times New Roman" w:cs="Times New Roman" w:eastAsia="Times New Roman" w:hAnsi="Times New Roman"/>
          <w:b/>
          <w:color w:val="FFFFFF"/>
          <w:spacing w:val="0"/>
          <w:w w:val="100"/>
          <w:sz w:val="32"/>
          <w:szCs w:val="32"/>
        </w:rPr>
        <w:t>A</w:t>
      </w:r>
      <w:r>
        <w:rPr>
          <w:rFonts w:ascii="Times New Roman" w:cs="Times New Roman" w:eastAsia="Times New Roman" w:hAnsi="Times New Roman"/>
          <w:b/>
          <w:color w:val="FFFFFF"/>
          <w:spacing w:val="1"/>
          <w:w w:val="100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b/>
          <w:color w:val="FFFFFF"/>
          <w:spacing w:val="3"/>
          <w:w w:val="100"/>
          <w:sz w:val="32"/>
          <w:szCs w:val="32"/>
        </w:rPr>
        <w:t>L</w:t>
      </w:r>
      <w:r>
        <w:rPr>
          <w:rFonts w:ascii="Times New Roman" w:cs="Times New Roman" w:eastAsia="Times New Roman" w:hAnsi="Times New Roman"/>
          <w:b/>
          <w:color w:val="FFFFFF"/>
          <w:spacing w:val="1"/>
          <w:w w:val="100"/>
          <w:sz w:val="32"/>
          <w:szCs w:val="32"/>
        </w:rPr>
        <w:t>a</w:t>
      </w:r>
      <w:r>
        <w:rPr>
          <w:rFonts w:ascii="Times New Roman" w:cs="Times New Roman" w:eastAsia="Times New Roman" w:hAnsi="Times New Roman"/>
          <w:b/>
          <w:color w:val="FFFFFF"/>
          <w:spacing w:val="0"/>
          <w:w w:val="100"/>
          <w:sz w:val="32"/>
          <w:szCs w:val="32"/>
        </w:rPr>
        <w:t>b</w:t>
      </w:r>
      <w:r>
        <w:rPr>
          <w:rFonts w:ascii="Times New Roman" w:cs="Times New Roman" w:eastAsia="Times New Roman" w:hAnsi="Times New Roman"/>
          <w:b/>
          <w:color w:val="FFFFFF"/>
          <w:spacing w:val="1"/>
          <w:w w:val="100"/>
          <w:sz w:val="32"/>
          <w:szCs w:val="32"/>
        </w:rPr>
        <w:t>w</w:t>
      </w:r>
      <w:r>
        <w:rPr>
          <w:rFonts w:ascii="Times New Roman" w:cs="Times New Roman" w:eastAsia="Times New Roman" w:hAnsi="Times New Roman"/>
          <w:b/>
          <w:color w:val="FFFFFF"/>
          <w:spacing w:val="1"/>
          <w:w w:val="100"/>
          <w:sz w:val="32"/>
          <w:szCs w:val="32"/>
        </w:rPr>
        <w:t>o</w:t>
      </w:r>
      <w:r>
        <w:rPr>
          <w:rFonts w:ascii="Times New Roman" w:cs="Times New Roman" w:eastAsia="Times New Roman" w:hAnsi="Times New Roman"/>
          <w:b/>
          <w:color w:val="FFFFFF"/>
          <w:spacing w:val="0"/>
          <w:w w:val="100"/>
          <w:sz w:val="32"/>
          <w:szCs w:val="32"/>
        </w:rPr>
        <w:t>rkX.r</w:t>
      </w:r>
      <w:r>
        <w:rPr>
          <w:rFonts w:ascii="Times New Roman" w:cs="Times New Roman" w:eastAsia="Times New Roman" w:hAnsi="Times New Roman"/>
          <w:b/>
          <w:color w:val="FFFFFF"/>
          <w:spacing w:val="1"/>
          <w:w w:val="100"/>
          <w:sz w:val="32"/>
          <w:szCs w:val="32"/>
        </w:rPr>
        <w:t>a</w:t>
      </w:r>
      <w:r>
        <w:rPr>
          <w:rFonts w:ascii="Times New Roman" w:cs="Times New Roman" w:eastAsia="Times New Roman" w:hAnsi="Times New Roman"/>
          <w:b/>
          <w:color w:val="FFFFFF"/>
          <w:spacing w:val="0"/>
          <w:w w:val="100"/>
          <w:sz w:val="32"/>
          <w:szCs w:val="32"/>
        </w:rPr>
        <w:t>r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32"/>
          <w:szCs w:val="32"/>
        </w:rPr>
      </w:r>
    </w:p>
    <w:sectPr>
      <w:pgMar w:bottom="280" w:footer="0" w:header="0" w:left="1720" w:right="500" w:top="1300"/>
      <w:headerReference r:id="rId26" w:type="default"/>
      <w:pgSz w:h="15840" w:w="12240"/>
    </w:sectPr>
  </w:body>
</w:document>
</file>

<file path=word/header1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shape filled="f" stroked="f" style="position:absolute;margin-left:101.98pt;margin-top:72.1639pt;width:265.322pt;height:31.52pt;mso-position-horizontal-relative:page;mso-position-vertical-relative:page;z-index:-397" type="#_x0000_t202">
          <v:textbox inset="0,0,0,0">
            <w:txbxContent>
              <w:p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w:jc w:val="left"/>
                  <w:spacing w:line="260" w:lineRule="exact"/>
                  <w:ind w:left="20"/>
                </w:pPr>
                <w:r>
                  <w:rPr>
                    <w:rFonts w:ascii="Times New Roman" w:cs="Times New Roman" w:eastAsia="Times New Roman" w:hAnsi="Times New Roman"/>
                    <w:b/>
                    <w:spacing w:val="0"/>
                    <w:w w:val="100"/>
                    <w:sz w:val="24"/>
                    <w:szCs w:val="24"/>
                  </w:rPr>
                  <w:t>2.</w:t>
                </w:r>
                <w:r>
                  <w:rPr>
                    <w:rFonts w:ascii="Times New Roman" w:cs="Times New Roman" w:eastAsia="Times New Roman" w:hAnsi="Times New Roman"/>
                    <w:b/>
                    <w:spacing w:val="0"/>
                    <w:w w:val="100"/>
                    <w:sz w:val="24"/>
                    <w:szCs w:val="24"/>
                  </w:rPr>
                  <w:t>  </w:t>
                </w:r>
                <w:r>
                  <w:rPr>
                    <w:rFonts w:ascii="Times New Roman" w:cs="Times New Roman" w:eastAsia="Times New Roman" w:hAnsi="Times New Roman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Times New Roman" w:cs="Times New Roman" w:eastAsia="Times New Roman" w:hAnsi="Times New Roman"/>
                    <w:b/>
                    <w:spacing w:val="0"/>
                    <w:w w:val="100"/>
                    <w:sz w:val="24"/>
                    <w:szCs w:val="24"/>
                  </w:rPr>
                  <w:t>Latihan</w:t>
                </w:r>
                <w:r>
                  <w:rPr>
                    <w:rFonts w:ascii="Times New Roman" w:cs="Times New Roman" w:eastAsia="Times New Roman" w:hAnsi="Times New Roman"/>
                    <w:b/>
                    <w:spacing w:val="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Times New Roman" w:cs="Times New Roman" w:eastAsia="Times New Roman" w:hAnsi="Times New Roman"/>
                    <w:b/>
                    <w:spacing w:val="0"/>
                    <w:w w:val="100"/>
                    <w:sz w:val="24"/>
                    <w:szCs w:val="24"/>
                  </w:rPr>
                  <w:t>2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w:jc w:val="left"/>
                  <w:spacing w:before="74"/>
                  <w:ind w:left="481" w:right="-36"/>
                </w:pPr>
                <w:r>
                  <w:rPr>
                    <w:rFonts w:ascii="Times New Roman" w:cs="Times New Roman" w:eastAsia="Times New Roman" w:hAnsi="Times New Roman"/>
                    <w:spacing w:val="-1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.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  </w:t>
                </w:r>
                <w:r>
                  <w:rPr>
                    <w:rFonts w:ascii="Times New Roman" w:cs="Times New Roman" w:eastAsia="Times New Roman" w:hAnsi="Times New Roman"/>
                    <w:spacing w:val="14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K</w:t>
                </w:r>
                <w:r>
                  <w:rPr>
                    <w:rFonts w:ascii="Times New Roman" w:cs="Times New Roman" w:eastAsia="Times New Roman" w:hAnsi="Times New Roman"/>
                    <w:spacing w:val="-1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t</w:t>
                </w:r>
                <w:r>
                  <w:rPr>
                    <w:rFonts w:ascii="Times New Roman" w:cs="Times New Roman" w:eastAsia="Times New Roman" w:hAnsi="Times New Roman"/>
                    <w:spacing w:val="1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kk</w:t>
                </w:r>
                <w:r>
                  <w:rPr>
                    <w:rFonts w:ascii="Times New Roman" w:cs="Times New Roman" w:eastAsia="Times New Roman" w:hAnsi="Times New Roman"/>
                    <w:spacing w:val="-1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n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s</w:t>
                </w:r>
                <w:r>
                  <w:rPr>
                    <w:rFonts w:ascii="Times New Roman" w:cs="Times New Roman" w:eastAsia="Times New Roman" w:hAnsi="Times New Roman"/>
                    <w:spacing w:val="-1"/>
                    <w:w w:val="100"/>
                    <w:sz w:val="24"/>
                    <w:szCs w:val="24"/>
                  </w:rPr>
                  <w:t>c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ript</w:t>
                </w:r>
                <w:r>
                  <w:rPr>
                    <w:rFonts w:ascii="Times New Roman" w:cs="Times New Roman" w:eastAsia="Times New Roman" w:hAnsi="Times New Roman"/>
                    <w:spacing w:val="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b</w:t>
                </w:r>
                <w:r>
                  <w:rPr>
                    <w:rFonts w:ascii="Times New Roman" w:cs="Times New Roman" w:eastAsia="Times New Roman" w:hAnsi="Times New Roman"/>
                    <w:spacing w:val="-1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rikut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di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Times New Roman" w:cs="Times New Roman" w:eastAsia="Times New Roman" w:hAnsi="Times New Roman"/>
                    <w:spacing w:val="-1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n</w:t>
                </w:r>
                <w:r>
                  <w:rPr>
                    <w:rFonts w:ascii="Times New Roman" w:cs="Times New Roman" w:eastAsia="Times New Roman" w:hAnsi="Times New Roman"/>
                    <w:spacing w:val="-1"/>
                    <w:w w:val="100"/>
                    <w:sz w:val="24"/>
                    <w:szCs w:val="24"/>
                  </w:rPr>
                  <w:t>c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losed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tag</w:t>
                </w:r>
                <w:r>
                  <w:rPr>
                    <w:rFonts w:ascii="Times New Roman" w:cs="Times New Roman" w:eastAsia="Times New Roman" w:hAnsi="Times New Roman"/>
                    <w:spacing w:val="-3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BO</w:t>
                </w:r>
                <w:r>
                  <w:rPr>
                    <w:rFonts w:ascii="Times New Roman" w:cs="Times New Roman" w:eastAsia="Times New Roman" w:hAnsi="Times New Roman"/>
                    <w:spacing w:val="-1"/>
                    <w:w w:val="100"/>
                    <w:sz w:val="24"/>
                    <w:szCs w:val="24"/>
                  </w:rPr>
                  <w:t>D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Y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0"/>
        <w:szCs w:val="0"/>
      </w:rPr>
      <w:jc w:val="left"/>
      <w:spacing w:line="0" w:lineRule="exact"/>
    </w:pPr>
    <w:r>
      <w:rPr>
        <w:sz w:val="0"/>
        <w:szCs w:val="0"/>
      </w:rPr>
    </w:r>
  </w:p>
</w:hdr>
</file>

<file path=word/header3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shape filled="f" stroked="f" style="position:absolute;margin-left:101.98pt;margin-top:72.3364pt;width:174.446pt;height:30.3875pt;mso-position-horizontal-relative:page;mso-position-vertical-relative:page;z-index:-396" type="#_x0000_t202">
          <v:textbox inset="0,0,0,0">
            <w:txbxContent>
              <w:p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  <w:jc w:val="left"/>
                  <w:spacing w:line="240" w:lineRule="exact"/>
                  <w:ind w:left="20"/>
                </w:pPr>
                <w:r>
                  <w:rPr>
                    <w:rFonts w:ascii="Times New Roman" w:cs="Times New Roman" w:eastAsia="Times New Roman" w:hAnsi="Times New Roman"/>
                    <w:b/>
                    <w:spacing w:val="0"/>
                    <w:w w:val="100"/>
                    <w:sz w:val="22"/>
                    <w:szCs w:val="22"/>
                  </w:rPr>
                  <w:t>3.</w:t>
                </w:r>
                <w:r>
                  <w:rPr>
                    <w:rFonts w:ascii="Times New Roman" w:cs="Times New Roman" w:eastAsia="Times New Roman" w:hAnsi="Times New Roman"/>
                    <w:b/>
                    <w:spacing w:val="0"/>
                    <w:w w:val="100"/>
                    <w:sz w:val="22"/>
                    <w:szCs w:val="22"/>
                  </w:rPr>
                  <w:t>  </w:t>
                </w:r>
                <w:r>
                  <w:rPr>
                    <w:rFonts w:ascii="Times New Roman" w:cs="Times New Roman" w:eastAsia="Times New Roman" w:hAnsi="Times New Roman"/>
                    <w:b/>
                    <w:spacing w:val="29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cs="Times New Roman" w:eastAsia="Times New Roman" w:hAnsi="Times New Roman"/>
                    <w:b/>
                    <w:spacing w:val="-1"/>
                    <w:w w:val="100"/>
                    <w:sz w:val="22"/>
                    <w:szCs w:val="22"/>
                  </w:rPr>
                  <w:t>L</w:t>
                </w:r>
                <w:r>
                  <w:rPr>
                    <w:rFonts w:ascii="Times New Roman" w:cs="Times New Roman" w:eastAsia="Times New Roman" w:hAnsi="Times New Roman"/>
                    <w:b/>
                    <w:spacing w:val="0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ascii="Times New Roman" w:cs="Times New Roman" w:eastAsia="Times New Roman" w:hAnsi="Times New Roman"/>
                    <w:b/>
                    <w:spacing w:val="1"/>
                    <w:w w:val="100"/>
                    <w:sz w:val="22"/>
                    <w:szCs w:val="22"/>
                  </w:rPr>
                  <w:t>t</w:t>
                </w:r>
                <w:r>
                  <w:rPr>
                    <w:rFonts w:ascii="Times New Roman" w:cs="Times New Roman" w:eastAsia="Times New Roman" w:hAnsi="Times New Roman"/>
                    <w:b/>
                    <w:spacing w:val="1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ascii="Times New Roman" w:cs="Times New Roman" w:eastAsia="Times New Roman" w:hAnsi="Times New Roman"/>
                    <w:b/>
                    <w:spacing w:val="0"/>
                    <w:w w:val="100"/>
                    <w:sz w:val="22"/>
                    <w:szCs w:val="22"/>
                  </w:rPr>
                  <w:t>han</w:t>
                </w:r>
                <w:r>
                  <w:rPr>
                    <w:rFonts w:ascii="Times New Roman" w:cs="Times New Roman" w:eastAsia="Times New Roman" w:hAnsi="Times New Roman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cs="Times New Roman" w:eastAsia="Times New Roman" w:hAnsi="Times New Roman"/>
                    <w:b/>
                    <w:spacing w:val="0"/>
                    <w:w w:val="100"/>
                    <w:sz w:val="22"/>
                    <w:szCs w:val="22"/>
                  </w:rPr>
                  <w:t>3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2"/>
                    <w:szCs w:val="22"/>
                  </w:rPr>
                </w:r>
              </w:p>
              <w:p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w:jc w:val="left"/>
                  <w:spacing w:before="71"/>
                  <w:ind w:left="481" w:right="-36"/>
                </w:pPr>
                <w:r>
                  <w:rPr>
                    <w:rFonts w:ascii="Times New Roman" w:cs="Times New Roman" w:eastAsia="Times New Roman" w:hAnsi="Times New Roman"/>
                    <w:spacing w:val="-1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.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  </w:t>
                </w:r>
                <w:r>
                  <w:rPr>
                    <w:rFonts w:ascii="Times New Roman" w:cs="Times New Roman" w:eastAsia="Times New Roman" w:hAnsi="Times New Roman"/>
                    <w:spacing w:val="14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Modifik</w:t>
                </w:r>
                <w:r>
                  <w:rPr>
                    <w:rFonts w:ascii="Times New Roman" w:cs="Times New Roman" w:eastAsia="Times New Roman" w:hAnsi="Times New Roman"/>
                    <w:spacing w:val="-1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si</w:t>
                </w:r>
                <w:r>
                  <w:rPr>
                    <w:rFonts w:ascii="Times New Roman" w:cs="Times New Roman" w:eastAsia="Times New Roman" w:hAnsi="Times New Roman"/>
                    <w:spacing w:val="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s</w:t>
                </w:r>
                <w:r>
                  <w:rPr>
                    <w:rFonts w:ascii="Times New Roman" w:cs="Times New Roman" w:eastAsia="Times New Roman" w:hAnsi="Times New Roman"/>
                    <w:spacing w:val="-1"/>
                    <w:w w:val="100"/>
                    <w:sz w:val="24"/>
                    <w:szCs w:val="24"/>
                  </w:rPr>
                  <w:t>c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ript</w:t>
                </w:r>
                <w:r>
                  <w:rPr>
                    <w:rFonts w:ascii="Times New Roman" w:cs="Times New Roman" w:eastAsia="Times New Roman" w:hAnsi="Times New Roman"/>
                    <w:spacing w:val="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L</w:t>
                </w:r>
                <w:r>
                  <w:rPr>
                    <w:rFonts w:ascii="Times New Roman" w:cs="Times New Roman" w:eastAsia="Times New Roman" w:hAnsi="Times New Roman"/>
                    <w:spacing w:val="-1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t</w:t>
                </w:r>
                <w:r>
                  <w:rPr>
                    <w:rFonts w:ascii="Times New Roman" w:cs="Times New Roman" w:eastAsia="Times New Roman" w:hAnsi="Times New Roman"/>
                    <w:spacing w:val="1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h</w:t>
                </w:r>
                <w:r>
                  <w:rPr>
                    <w:rFonts w:ascii="Times New Roman" w:cs="Times New Roman" w:eastAsia="Times New Roman" w:hAnsi="Times New Roman"/>
                    <w:spacing w:val="-1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ascii="Times New Roman" w:cs="Times New Roman" w:eastAsia="Times New Roman" w:hAnsi="Times New Roman"/>
                    <w:spacing w:val="3"/>
                    <w:w w:val="100"/>
                    <w:sz w:val="24"/>
                    <w:szCs w:val="24"/>
                  </w:rPr>
                  <w:t>n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3: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0"/>
        <w:szCs w:val="0"/>
      </w:rPr>
      <w:jc w:val="left"/>
      <w:spacing w:line="0" w:lineRule="exact"/>
    </w:pPr>
    <w:r>
      <w:rPr>
        <w:sz w:val="0"/>
        <w:szCs w:val="0"/>
      </w:rPr>
    </w:r>
  </w:p>
</w:hdr>
</file>

<file path=word/header5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shape filled="f" stroked="f" style="position:absolute;margin-left:101.98pt;margin-top:72.3364pt;width:145.868pt;height:26.7875pt;mso-position-horizontal-relative:page;mso-position-vertical-relative:page;z-index:-395" type="#_x0000_t202">
          <v:textbox inset="0,0,0,0">
            <w:txbxContent>
              <w:p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  <w:jc w:val="left"/>
                  <w:spacing w:line="240" w:lineRule="exact"/>
                  <w:ind w:left="20"/>
                </w:pPr>
                <w:r>
                  <w:rPr>
                    <w:rFonts w:ascii="Times New Roman" w:cs="Times New Roman" w:eastAsia="Times New Roman" w:hAnsi="Times New Roman"/>
                    <w:b/>
                    <w:spacing w:val="0"/>
                    <w:w w:val="100"/>
                    <w:sz w:val="22"/>
                    <w:szCs w:val="22"/>
                  </w:rPr>
                  <w:t>4.</w:t>
                </w:r>
                <w:r>
                  <w:rPr>
                    <w:rFonts w:ascii="Times New Roman" w:cs="Times New Roman" w:eastAsia="Times New Roman" w:hAnsi="Times New Roman"/>
                    <w:b/>
                    <w:spacing w:val="0"/>
                    <w:w w:val="100"/>
                    <w:sz w:val="22"/>
                    <w:szCs w:val="22"/>
                  </w:rPr>
                  <w:t>  </w:t>
                </w:r>
                <w:r>
                  <w:rPr>
                    <w:rFonts w:ascii="Times New Roman" w:cs="Times New Roman" w:eastAsia="Times New Roman" w:hAnsi="Times New Roman"/>
                    <w:b/>
                    <w:spacing w:val="29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cs="Times New Roman" w:eastAsia="Times New Roman" w:hAnsi="Times New Roman"/>
                    <w:b/>
                    <w:spacing w:val="-1"/>
                    <w:w w:val="100"/>
                    <w:sz w:val="22"/>
                    <w:szCs w:val="22"/>
                  </w:rPr>
                  <w:t>L</w:t>
                </w:r>
                <w:r>
                  <w:rPr>
                    <w:rFonts w:ascii="Times New Roman" w:cs="Times New Roman" w:eastAsia="Times New Roman" w:hAnsi="Times New Roman"/>
                    <w:b/>
                    <w:spacing w:val="0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ascii="Times New Roman" w:cs="Times New Roman" w:eastAsia="Times New Roman" w:hAnsi="Times New Roman"/>
                    <w:b/>
                    <w:spacing w:val="1"/>
                    <w:w w:val="100"/>
                    <w:sz w:val="22"/>
                    <w:szCs w:val="22"/>
                  </w:rPr>
                  <w:t>t</w:t>
                </w:r>
                <w:r>
                  <w:rPr>
                    <w:rFonts w:ascii="Times New Roman" w:cs="Times New Roman" w:eastAsia="Times New Roman" w:hAnsi="Times New Roman"/>
                    <w:b/>
                    <w:spacing w:val="1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ascii="Times New Roman" w:cs="Times New Roman" w:eastAsia="Times New Roman" w:hAnsi="Times New Roman"/>
                    <w:b/>
                    <w:spacing w:val="0"/>
                    <w:w w:val="100"/>
                    <w:sz w:val="22"/>
                    <w:szCs w:val="22"/>
                  </w:rPr>
                  <w:t>han</w:t>
                </w:r>
                <w:r>
                  <w:rPr>
                    <w:rFonts w:ascii="Times New Roman" w:cs="Times New Roman" w:eastAsia="Times New Roman" w:hAnsi="Times New Roman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cs="Times New Roman" w:eastAsia="Times New Roman" w:hAnsi="Times New Roman"/>
                    <w:b/>
                    <w:spacing w:val="0"/>
                    <w:w w:val="100"/>
                    <w:sz w:val="22"/>
                    <w:szCs w:val="22"/>
                  </w:rPr>
                  <w:t>4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2"/>
                    <w:szCs w:val="22"/>
                  </w:rPr>
                </w:r>
              </w:p>
              <w:p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w:jc w:val="left"/>
                  <w:spacing w:line="260" w:lineRule="exact"/>
                  <w:ind w:left="740" w:right="-36"/>
                </w:pPr>
                <w:r>
                  <w:rPr>
                    <w:rFonts w:ascii="Times New Roman" w:cs="Times New Roman" w:eastAsia="Times New Roman" w:hAnsi="Times New Roman"/>
                    <w:spacing w:val="-1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.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  </w:t>
                </w:r>
                <w:r>
                  <w:rPr>
                    <w:rFonts w:ascii="Times New Roman" w:cs="Times New Roman" w:eastAsia="Times New Roman" w:hAnsi="Times New Roman"/>
                    <w:spacing w:val="14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K</w:t>
                </w:r>
                <w:r>
                  <w:rPr>
                    <w:rFonts w:ascii="Times New Roman" w:cs="Times New Roman" w:eastAsia="Times New Roman" w:hAnsi="Times New Roman"/>
                    <w:spacing w:val="-1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t</w:t>
                </w:r>
                <w:r>
                  <w:rPr>
                    <w:rFonts w:ascii="Times New Roman" w:cs="Times New Roman" w:eastAsia="Times New Roman" w:hAnsi="Times New Roman"/>
                    <w:spacing w:val="1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k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kode</w:t>
                </w:r>
                <w:r>
                  <w:rPr>
                    <w:rFonts w:ascii="Times New Roman" w:cs="Times New Roman" w:eastAsia="Times New Roman" w:hAnsi="Times New Roman"/>
                    <w:spacing w:val="-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b</w:t>
                </w:r>
                <w:r>
                  <w:rPr>
                    <w:rFonts w:ascii="Times New Roman" w:cs="Times New Roman" w:eastAsia="Times New Roman" w:hAnsi="Times New Roman"/>
                    <w:spacing w:val="-1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ascii="Times New Roman" w:cs="Times New Roman" w:eastAsia="Times New Roman" w:hAnsi="Times New Roman"/>
                    <w:spacing w:val="0"/>
                    <w:w w:val="100"/>
                    <w:sz w:val="24"/>
                    <w:szCs w:val="24"/>
                  </w:rPr>
                  <w:t>rikut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0"/>
        <w:szCs w:val="0"/>
      </w:rPr>
      <w:jc w:val="left"/>
      <w:spacing w:line="0" w:lineRule="exact"/>
    </w:pPr>
    <w:r>
      <w:rPr>
        <w:sz w:val="0"/>
        <w:szCs w:val="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http://www.uns.ac.id/" TargetMode="External" Type="http://schemas.openxmlformats.org/officeDocument/2006/relationships/hyperlink"/><Relationship Id="rId5" Target="http://www.uns.ac.id/" TargetMode="External" Type="http://schemas.openxmlformats.org/officeDocument/2006/relationships/hyperlink"/><Relationship Id="rId6" Target="http://www.uns.ac.id/" TargetMode="External" Type="http://schemas.openxmlformats.org/officeDocument/2006/relationships/hyperlink"/><Relationship Id="rId7" Target="http://www.uns.ac.id/" TargetMode="External" Type="http://schemas.openxmlformats.org/officeDocument/2006/relationships/hyperlink"/><Relationship Id="rId8" Target="http://www.mipa.uns.ac.id/" TargetMode="External" Type="http://schemas.openxmlformats.org/officeDocument/2006/relationships/hyperlink"/><Relationship Id="rId9" Target="http://www.mipa.uns.ac.id/" TargetMode="External" Type="http://schemas.openxmlformats.org/officeDocument/2006/relationships/hyperlink"/><Relationship Id="rId10" Target="media\image1.jpg" Type="http://schemas.openxmlformats.org/officeDocument/2006/relationships/image"/><Relationship Id="rId11" Target="media\image2.jpg" Type="http://schemas.openxmlformats.org/officeDocument/2006/relationships/image"/><Relationship Id="rId12" Target="media\image3.png" Type="http://schemas.openxmlformats.org/officeDocument/2006/relationships/image"/><Relationship Id="rId13" Target="media\image4.jpg" Type="http://schemas.openxmlformats.org/officeDocument/2006/relationships/image"/><Relationship Id="rId14" Target="header1.xml" Type="http://schemas.openxmlformats.org/officeDocument/2006/relationships/header"/><Relationship Id="rId15" Target="media\image5.jpg" Type="http://schemas.openxmlformats.org/officeDocument/2006/relationships/image"/><Relationship Id="rId16" Target="media\image6.jpg" Type="http://schemas.openxmlformats.org/officeDocument/2006/relationships/image"/><Relationship Id="rId17" Target="header2.xml" Type="http://schemas.openxmlformats.org/officeDocument/2006/relationships/header"/><Relationship Id="rId18" Target="media\image7.jpg" Type="http://schemas.openxmlformats.org/officeDocument/2006/relationships/image"/><Relationship Id="rId19" Target="header3.xml" Type="http://schemas.openxmlformats.org/officeDocument/2006/relationships/header"/><Relationship Id="rId20" Target="media\image8.jpg" Type="http://schemas.openxmlformats.org/officeDocument/2006/relationships/image"/><Relationship Id="rId21" Target="media\image9.jpg" Type="http://schemas.openxmlformats.org/officeDocument/2006/relationships/image"/><Relationship Id="rId22" Target="header4.xml" Type="http://schemas.openxmlformats.org/officeDocument/2006/relationships/header"/><Relationship Id="rId23" Target="media\image10.jpg" Type="http://schemas.openxmlformats.org/officeDocument/2006/relationships/image"/><Relationship Id="rId24" Target="header5.xml" Type="http://schemas.openxmlformats.org/officeDocument/2006/relationships/header"/><Relationship Id="rId25" Target="media\image11.jpg" Type="http://schemas.openxmlformats.org/officeDocument/2006/relationships/image"/><Relationship Id="rId26" Target="header6.xml" Type="http://schemas.openxmlformats.org/officeDocument/2006/relationships/header"/><Relationship Id="rId27" Target="media\image12.jpg" Type="http://schemas.openxmlformats.org/officeDocument/2006/relationships/image"/><Relationship Id="rId28" Target="media\image13.png" Type="http://schemas.openxmlformats.org/officeDocument/2006/relationships/image"/><Relationship Id="rId29" Target="media\image14.png" Type="http://schemas.openxmlformats.org/officeDocument/2006/relationships/image"/><Relationship Id="rId30" Target="media\image15.png" Type="http://schemas.openxmlformats.org/officeDocument/2006/relationships/imag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