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  <Default ContentType="image/png" Extension="png"/>
  <Override ContentType="application/vnd.openxmlformats-officedocument.wordprocessingml.footer+xml" PartName="/word/foot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30"/>
          <w:szCs w:val="30"/>
        </w:rPr>
        <w:jc w:val="center"/>
        <w:spacing w:before="61"/>
        <w:ind w:left="4050" w:right="4354"/>
      </w:pP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MO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UL</w:t>
      </w:r>
      <w:r>
        <w:rPr>
          <w:rFonts w:ascii="Times New Roman" w:cs="Times New Roman" w:eastAsia="Times New Roman" w:hAnsi="Times New Roman"/>
          <w:b/>
          <w:spacing w:val="-2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30"/>
          <w:szCs w:val="30"/>
        </w:rPr>
        <w:jc w:val="center"/>
        <w:ind w:left="2760" w:right="3060"/>
      </w:pP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DING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Y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SH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-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-6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"/>
        <w:ind w:left="118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struktur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18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mampu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ntasik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-1"/>
          <w:w w:val="100"/>
          <w:sz w:val="30"/>
          <w:szCs w:val="30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1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menit</w:t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-1"/>
          <w:w w:val="100"/>
          <w:sz w:val="30"/>
          <w:szCs w:val="30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1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7" w:line="259" w:lineRule="auto"/>
        <w:ind w:left="820" w:right="35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ding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ts)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memis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layout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n‐h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rmud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n‐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ngunj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rluk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signer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mudah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luruh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but‐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tribut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tribut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nginkan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gub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situs.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820" w:right="6965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ja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2"/>
        <w:ind w:left="820"/>
      </w:pPr>
      <w:r>
        <w:pict>
          <v:shape style="width:446.93pt;height:281.95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3" w:line="258" w:lineRule="auto"/>
        <w:ind w:left="820" w:right="360"/>
        <w:sectPr>
          <w:pgMar w:bottom="280" w:footer="743" w:header="0" w:left="1340" w:right="1040" w:top="1380"/>
          <w:footerReference r:id="rId4" w:type="default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membutuhk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font,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‐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dibuat.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mempuny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r,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tor”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59" w:line="258" w:lineRule="auto"/>
        <w:ind w:left="820" w:right="8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dinam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ndiri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oleh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signe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tribut/pe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ntah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menunjukk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diaplikasikan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tor.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820" w:right="424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tor,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540" w:val="left"/>
        </w:tabs>
        <w:jc w:val="both"/>
        <w:spacing w:before="23" w:line="258" w:lineRule="auto"/>
        <w:ind w:hanging="360" w:left="1540" w:right="79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#)digun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ntukan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gian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nik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bisa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kali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540" w:val="left"/>
        </w:tabs>
        <w:jc w:val="both"/>
        <w:spacing w:before="3" w:line="258" w:lineRule="auto"/>
        <w:ind w:hanging="360" w:left="1540" w:right="79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(di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)digun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ntukan</w:t>
      </w:r>
      <w:r>
        <w:rPr>
          <w:rFonts w:ascii="Times New Roman" w:cs="Times New Roman" w:eastAsia="Times New Roman" w:hAnsi="Times New Roman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group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bisa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dipanggil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‐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820" w:right="6703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ggil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1" w:line="258" w:lineRule="auto"/>
        <w:ind w:left="820" w:right="78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dibuat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ipanggil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layout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dibuat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manggilan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12"/>
      </w:pPr>
      <w:r>
        <w:pict>
          <v:shape style="width:331.64pt;height:156.7pt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258" w:lineRule="auto"/>
        <w:ind w:left="820" w:right="7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ihat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sini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Jika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ribut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id,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“#”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lass,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4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“.”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mua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ribute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lannya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oleh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template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820" w:right="5892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isan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(In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itan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1" w:line="258" w:lineRule="auto"/>
        <w:ind w:left="820" w:right="79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nuru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fek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lah: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1" w:line="259" w:lineRule="auto"/>
        <w:ind w:left="820" w:right="83"/>
        <w:sectPr>
          <w:pgMar w:bottom="280" w:footer="743" w:header="0" w:left="1340" w:right="1320" w:top="1380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luruh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l&gt;,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luruh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body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9" w:line="260" w:lineRule="exact"/>
        <w:ind w:left="820"/>
      </w:pP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rh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synt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60" w:lineRule="exact"/>
        <w:ind w:left="868"/>
      </w:pP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div&gt;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laj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rit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/b&gt;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/p&gt;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/d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v&gt;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9" w:line="258" w:lineRule="auto"/>
        <w:ind w:left="820" w:right="6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ontoh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s,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p&gt;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div&gt;,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hingga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induk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(par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nt)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d)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div&gt;.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3" w:line="260" w:lineRule="exact"/>
        <w:ind w:left="820" w:right="5790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Jika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synt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ikut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  <w:sectPr>
          <w:pgMar w:bottom="280" w:footer="743" w:header="0" w:left="1340" w:right="1340" w:top="1380"/>
          <w:pgSz w:h="15840" w:w="1224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85" w:right="-5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85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ectPr>
          <w:type w:val="continuous"/>
          <w:pgSz w:h="15840" w:w="12240"/>
          <w:pgMar w:bottom="280" w:left="1340" w:right="1340" w:top="1380"/>
          <w:cols w:equalWidth="off" w:num="2">
            <w:col w:space="170" w:w="1368"/>
            <w:col w:w="8022"/>
          </w:cols>
        </w:sectPr>
      </w:pPr>
      <w:r>
        <w:pict>
          <v:group coordorigin="2150,-598" coordsize="8566,1253" style="position:absolute;margin-left:107.5pt;margin-top:-29.8869pt;width:428.3pt;height:62.65pt;mso-position-horizontal-relative:page;mso-position-vertical-relative:paragraph;z-index:-336">
            <v:shape coordorigin="2150,-598" coordsize="8566,1253" filled="f" path="m2150,655l10716,655,10716,-598,2150,-598,2150,655xe" strokecolor="#000000" stroked="t" strokeweight="0.75pt" style="position:absolute;left:2150;top:-598;width:8566;height:1253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olor:gr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n;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2152,2003" coordsize="9126,542" style="position:absolute;margin-left:107.6pt;margin-top:100.15pt;width:456.3pt;height:27.1pt;mso-position-horizontal-relative:page;mso-position-vertical-relative:page;z-index:-337">
            <v:shape coordorigin="2152,2003" coordsize="9126,542" filled="f" path="m2152,2545l11278,2545,11278,2003,2152,2003,2152,2545xe" strokecolor="#000000" stroked="t" strokeweight="0.75pt" style="position:absolute;left:2152;top:2003;width:9126;height:542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9" w:line="258" w:lineRule="auto"/>
        <w:ind w:left="820" w:right="5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luruh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text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div&gt;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rna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u,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lapun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div&gt;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juga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‐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dikat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hwa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(in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rit)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induk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1"/>
        <w:ind w:left="820" w:right="8255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2"/>
        <w:ind w:left="820" w:right="507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atan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CSS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1"/>
        <w:ind w:left="820" w:right="25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mpatk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tyle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 w:line="260" w:lineRule="auto"/>
        <w:ind w:left="1540" w:right="59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dibuat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3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2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2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diapitnya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ja.</w:t>
      </w:r>
    </w:p>
    <w:p>
      <w:pPr>
        <w:rPr>
          <w:sz w:val="28"/>
          <w:szCs w:val="28"/>
        </w:rPr>
        <w:jc w:val="left"/>
        <w:spacing w:before="1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tyle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Atur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‐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diatur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kian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rupa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upun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luruh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situs.</w:t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tyle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dibuat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pisah/diluar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kstensi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ss,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1540"/>
        <w:sectPr>
          <w:type w:val="continuous"/>
          <w:pgSz w:h="15840" w:w="12240"/>
          <w:pgMar w:bottom="280" w:left="1340" w:right="1340" w:top="138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dipanggil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l”.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61"/>
        <w:ind w:left="418" w:right="6306"/>
      </w:pPr>
      <w:r>
        <w:rPr>
          <w:rFonts w:ascii="Times New Roman" w:cs="Times New Roman" w:eastAsia="Times New Roman" w:hAnsi="Times New Roman"/>
          <w:spacing w:val="-1"/>
          <w:w w:val="100"/>
          <w:sz w:val="30"/>
          <w:szCs w:val="30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-6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535" w:right="4886"/>
      </w:pPr>
      <w:r>
        <w:rPr>
          <w:rFonts w:ascii="Times New Roman" w:cs="Times New Roman" w:eastAsia="Times New Roman" w:hAnsi="Times New Roman"/>
          <w:b/>
          <w:spacing w:val="0"/>
          <w:w w:val="83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83"/>
          <w:sz w:val="24"/>
          <w:szCs w:val="24"/>
        </w:rPr>
        <w:t>    </w:t>
      </w:r>
      <w:r>
        <w:rPr>
          <w:rFonts w:ascii="Times New Roman" w:cs="Times New Roman" w:eastAsia="Times New Roman" w:hAnsi="Times New Roman"/>
          <w:b/>
          <w:spacing w:val="27"/>
          <w:w w:val="8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tik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4.1</w:t>
      </w:r>
      <w:r>
        <w:rPr>
          <w:rFonts w:ascii="Times New Roman" w:cs="Times New Roman" w:eastAsia="Times New Roman" w:hAnsi="Times New Roman"/>
          <w:b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gin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Pad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6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synt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kosong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8"/>
        <w:ind w:left="1130"/>
      </w:pPr>
      <w:r>
        <w:pict>
          <v:shape style="width:419.2pt;height:369.15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5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lat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”.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20" w:val="left"/>
        </w:tabs>
        <w:jc w:val="left"/>
        <w:spacing w:before="52"/>
        <w:ind w:hanging="360" w:left="1130" w:right="357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  <w:tab/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lank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tisi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ah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gin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ai?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gin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tuan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tia</w:t>
      </w:r>
      <w:r>
        <w:rPr>
          <w:rFonts w:ascii="Times New Roman" w:cs="Times New Roman" w:eastAsia="Times New Roman" w:hAnsi="Times New Roman"/>
          <w:b/>
          <w:color w:val="00AF50"/>
          <w:spacing w:val="7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tiap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save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sa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a!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4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5"/>
        <w:ind w:left="1455"/>
        <w:sectPr>
          <w:pgMar w:bottom="280" w:footer="743" w:header="0" w:left="1340" w:right="1280" w:top="1380"/>
          <w:pgSz w:h="15840" w:w="12240"/>
        </w:sectPr>
      </w:pPr>
      <w:r>
        <w:pict>
          <v:shape style="width:383.65pt;height:126pt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9"/>
        <w:ind w:left="573"/>
      </w:pPr>
      <w:r>
        <w:rPr>
          <w:rFonts w:ascii="Times New Roman" w:cs="Times New Roman" w:eastAsia="Times New Roman" w:hAnsi="Times New Roman"/>
          <w:b/>
          <w:spacing w:val="0"/>
          <w:w w:val="83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83"/>
          <w:sz w:val="24"/>
          <w:szCs w:val="24"/>
        </w:rPr>
        <w:t>    </w:t>
      </w:r>
      <w:r>
        <w:rPr>
          <w:rFonts w:ascii="Times New Roman" w:cs="Times New Roman" w:eastAsia="Times New Roman" w:hAnsi="Times New Roman"/>
          <w:b/>
          <w:spacing w:val="27"/>
          <w:w w:val="8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tik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88"/>
          <w:sz w:val="24"/>
          <w:szCs w:val="24"/>
        </w:rPr>
        <w:t>4.2</w:t>
      </w:r>
      <w:r>
        <w:rPr>
          <w:rFonts w:ascii="Times New Roman" w:cs="Times New Roman" w:eastAsia="Times New Roman" w:hAnsi="Times New Roman"/>
          <w:b/>
          <w:spacing w:val="-2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vi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6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Buka</w:t>
      </w:r>
      <w:r>
        <w:rPr>
          <w:rFonts w:ascii="Times New Roman" w:cs="Times New Roman" w:eastAsia="Times New Roman" w:hAnsi="Times New Roman"/>
          <w:spacing w:val="-2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Editor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7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synt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kosong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9"/>
        <w:ind w:left="1485"/>
      </w:pPr>
      <w:r>
        <w:pict>
          <v:shape style="width:380.25pt;height:464.54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4"/>
        <w:ind w:left="770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spacing w:val="-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lat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”.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20" w:val="left"/>
        </w:tabs>
        <w:jc w:val="left"/>
        <w:spacing w:before="52"/>
        <w:ind w:hanging="360" w:left="1130" w:right="909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  <w:tab/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Coba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asi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awah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i?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tid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style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”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3"/>
        <w:ind w:left="770"/>
        <w:sectPr>
          <w:pgMar w:bottom="280" w:footer="743" w:header="0" w:left="1340" w:right="1700" w:top="1380"/>
          <w:pgSz w:h="15840" w:w="12240"/>
        </w:sectPr>
      </w:pPr>
      <w:r>
        <w:pict>
          <v:group coordorigin="2485,403" coordsize="5656,1125" style="position:absolute;margin-left:124.245pt;margin-top:20.1416pt;width:282.8pt;height:56.244pt;mso-position-horizontal-relative:page;mso-position-vertical-relative:paragraph;z-index:-335">
            <v:shape style="position:absolute;left:2500;top:418;width:5626;height:1095" type="#_x0000_t75">
              <v:imagedata o:title="" r:id="rId10"/>
            </v:shape>
            <v:shape coordorigin="2492,410" coordsize="5641,1110" filled="f" path="m2492,1520l8133,1520,8133,410,2492,410,2492,1520xe" strokecolor="#00AF50" stroked="t" strokeweight="0.75pt" style="position:absolute;left:2492;top:410;width:5641;height:111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</w:t>
      </w:r>
      <w:r>
        <w:rPr>
          <w:rFonts w:ascii="Trebuchet MS" w:cs="Trebuchet MS" w:eastAsia="Trebuchet MS" w:hAnsi="Trebuchet MS"/>
          <w:spacing w:val="51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diha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9"/>
        <w:ind w:left="573"/>
      </w:pPr>
      <w:r>
        <w:pict>
          <v:group coordorigin="2046,2111" coordsize="9360,10650" style="position:absolute;margin-left:102.3pt;margin-top:105.56pt;width:468pt;height:532.5pt;mso-position-horizontal-relative:page;mso-position-vertical-relative:page;z-index:-334">
            <v:shape style="position:absolute;left:2046;top:2111;width:9360;height:5076" type="#_x0000_t75">
              <v:imagedata o:title="" r:id="rId11"/>
            </v:shape>
            <v:shape style="position:absolute;left:2046;top:7246;width:9360;height:5515" type="#_x0000_t75">
              <v:imagedata o:title="" r:id="rId12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tik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4.3.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i/>
          <w:spacing w:val="-24"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4"/>
          <w:szCs w:val="24"/>
          <w:u w:color="000000" w:val="thick"/>
        </w:rPr>
        <w:t>y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le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–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xternal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  <w:u w:color="000000" w:val="thick"/>
        </w:rPr>
        <w:t>tyle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8"/>
        <w:ind w:left="708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 </w:t>
      </w:r>
      <w:r>
        <w:rPr>
          <w:rFonts w:ascii="Trebuchet MS" w:cs="Trebuchet MS" w:eastAsia="Trebuchet MS" w:hAnsi="Trebuchet MS"/>
          <w:spacing w:val="54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synt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-2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kosong</w:t>
      </w:r>
      <w:r>
        <w:rPr>
          <w:rFonts w:ascii="Times New Roman" w:cs="Times New Roman" w:eastAsia="Times New Roman" w:hAnsi="Times New Roman"/>
          <w:spacing w:val="-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20" w:val="left"/>
        </w:tabs>
        <w:jc w:val="left"/>
        <w:spacing w:line="260" w:lineRule="exact"/>
        <w:ind w:hanging="425" w:left="1130" w:right="72"/>
        <w:sectPr>
          <w:pgMar w:bottom="280" w:footer="743" w:header="0" w:left="1340" w:right="1460" w:top="1380"/>
          <w:pgSz w:h="15840" w:w="12240"/>
        </w:sectPr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  <w:tab/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psum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tetur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ius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tempor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incididunt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bore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gna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stas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nisl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idunt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nunc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Cur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tortor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dignissim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velit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sque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dictum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cons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tetur.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Augue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9"/>
        <w:ind w:left="1130" w:right="71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pla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sque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Enim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ibus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vivamus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ndum.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Vulpu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odio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enim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ndit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20" w:val="left"/>
        </w:tabs>
        <w:jc w:val="left"/>
        <w:spacing w:before="63" w:line="260" w:lineRule="exact"/>
        <w:ind w:hanging="425" w:left="1130" w:right="719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  <w:tab/>
      </w:r>
      <w:r>
        <w:rPr>
          <w:rFonts w:ascii="Trebuchet MS" w:cs="Trebuchet MS" w:eastAsia="Trebuchet MS" w:hAnsi="Trebuchet MS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stas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tellus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lobortis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ibus.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mper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ugiat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nibh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pulv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vida.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tetur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nisl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idunt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ugiat.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Volu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massa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pien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olestie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vest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Aliquet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ugiat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Adipis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ntesque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Nibh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condimentum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idunt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molestie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ugiat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bulum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08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 </w:t>
      </w:r>
      <w:r>
        <w:rPr>
          <w:rFonts w:ascii="Trebuchet MS" w:cs="Trebuchet MS" w:eastAsia="Trebuchet MS" w:hAnsi="Trebuchet MS"/>
          <w:spacing w:val="54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spacing w:val="-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lati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3a.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”.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08"/>
      </w:pPr>
      <w:r>
        <w:pict>
          <v:shape style="position:absolute;margin-left:117pt;margin-top:13.8676pt;width:449.16pt;height:226.9pt;mso-position-horizontal-relative:page;mso-position-vertical-relative:paragraph;z-index:-333" type="#_x0000_t75">
            <v:imagedata o:title="" r:id="rId13"/>
          </v:shape>
        </w:pic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 </w:t>
      </w:r>
      <w:r>
        <w:rPr>
          <w:rFonts w:ascii="Trebuchet MS" w:cs="Trebuchet MS" w:eastAsia="Trebuchet MS" w:hAnsi="Trebuchet MS"/>
          <w:spacing w:val="54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diha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08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 </w:t>
      </w:r>
      <w:r>
        <w:rPr>
          <w:rFonts w:ascii="Trebuchet MS" w:cs="Trebuchet MS" w:eastAsia="Trebuchet MS" w:hAnsi="Trebuchet MS"/>
          <w:spacing w:val="54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atlah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CSS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asa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CSS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b/>
          <w:color w:val="00AF5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lati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3a.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08"/>
      </w:pP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‐</w:t>
      </w:r>
      <w:r>
        <w:rPr>
          <w:rFonts w:ascii="Trebuchet MS" w:cs="Trebuchet MS" w:eastAsia="Trebuchet MS" w:hAnsi="Trebuchet MS"/>
          <w:spacing w:val="0"/>
          <w:w w:val="82"/>
          <w:sz w:val="24"/>
          <w:szCs w:val="24"/>
        </w:rPr>
        <w:t>    </w:t>
      </w:r>
      <w:r>
        <w:rPr>
          <w:rFonts w:ascii="Trebuchet MS" w:cs="Trebuchet MS" w:eastAsia="Trebuchet MS" w:hAnsi="Trebuchet MS"/>
          <w:spacing w:val="54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Latiha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130"/>
        <w:sectPr>
          <w:pgMar w:bottom="280" w:footer="743" w:header="0" w:left="1340" w:right="800" w:top="1380"/>
          <w:pgSz w:h="15840" w:w="12240"/>
        </w:sectPr>
      </w:pP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styl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100"/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rakt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kum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esain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W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eb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–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TIK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–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rca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h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.T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.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P</w:t>
      </w:r>
    </w:p>
    <w:sectPr>
      <w:pgMar w:bottom="280" w:footer="0" w:header="0" w:left="1340" w:right="1720" w:top="1480"/>
      <w:footerReference r:id="rId14" w:type="default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1.024pt;margin-top:743.84pt;width:233.319pt;height:13.04pt;mso-position-horizontal-relative:page;mso-position-vertical-relative:page;z-index:-337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Calibri" w:cs="Calibri" w:eastAsia="Calibri" w:hAns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rakt</w:t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kum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esain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W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eb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–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TIK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–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rca</w:t>
                </w:r>
                <w:r>
                  <w:rPr>
                    <w:rFonts w:ascii="Calibri" w:cs="Calibri" w:eastAsia="Calibri" w:hAnsi="Calibri"/>
                    <w:spacing w:val="-1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.T</w:t>
                </w:r>
                <w:r>
                  <w:rPr>
                    <w:rFonts w:ascii="Calibri" w:cs="Calibri" w:eastAsia="Calibri" w:hAnsi="Calibri"/>
                    <w:spacing w:val="-3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media\image2.png" Type="http://schemas.openxmlformats.org/officeDocument/2006/relationships/image"/><Relationship Id="rId7" Target="media\image3.jpg" Type="http://schemas.openxmlformats.org/officeDocument/2006/relationships/image"/><Relationship Id="rId8" Target="media\image4.jpg" Type="http://schemas.openxmlformats.org/officeDocument/2006/relationships/image"/><Relationship Id="rId9" Target="media\image5.jpg" Type="http://schemas.openxmlformats.org/officeDocument/2006/relationships/image"/><Relationship Id="rId10" Target="media\image6.jpg" Type="http://schemas.openxmlformats.org/officeDocument/2006/relationships/image"/><Relationship Id="rId11" Target="media\image7.jpg" Type="http://schemas.openxmlformats.org/officeDocument/2006/relationships/image"/><Relationship Id="rId12" Target="media\image8.jpg" Type="http://schemas.openxmlformats.org/officeDocument/2006/relationships/image"/><Relationship Id="rId13" Target="media\image9.jpg" Type="http://schemas.openxmlformats.org/officeDocument/2006/relationships/image"/><Relationship Id="rId14" Target="footer2.xml" Type="http://schemas.openxmlformats.org/officeDocument/2006/relationships/foot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